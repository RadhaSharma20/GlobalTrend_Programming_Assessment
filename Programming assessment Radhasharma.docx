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C6CE" w14:textId="77777777" w:rsidR="00477196" w:rsidRDefault="00506988" w:rsidP="00477196">
      <w:pPr>
        <w:rPr>
          <w:b/>
          <w:bCs/>
          <w:sz w:val="14"/>
          <w:szCs w:val="14"/>
          <w:lang w:val="en-IN"/>
        </w:rPr>
      </w:pPr>
      <w:r>
        <w:rPr>
          <w:b/>
          <w:bCs/>
          <w:sz w:val="14"/>
          <w:szCs w:val="14"/>
          <w:lang w:val="en-IN"/>
        </w:rPr>
        <w:t xml:space="preserve">QUS: 1 </w:t>
      </w:r>
    </w:p>
    <w:p w14:paraId="05F9A57B" w14:textId="77777777" w:rsidR="00A76459" w:rsidRDefault="00506988" w:rsidP="00F5171F">
      <w:pPr>
        <w:rPr>
          <w:b/>
          <w:bCs/>
          <w:sz w:val="14"/>
          <w:szCs w:val="14"/>
          <w:lang w:val="en-IN"/>
        </w:rPr>
      </w:pPr>
      <w:r>
        <w:rPr>
          <w:b/>
          <w:bCs/>
          <w:sz w:val="14"/>
          <w:szCs w:val="14"/>
          <w:lang w:val="en-IN"/>
        </w:rPr>
        <w:t>SOL</w:t>
      </w:r>
      <w:r w:rsidR="002C000E">
        <w:rPr>
          <w:b/>
          <w:bCs/>
          <w:sz w:val="14"/>
          <w:szCs w:val="14"/>
          <w:lang w:val="en-IN"/>
        </w:rPr>
        <w:t>:</w:t>
      </w:r>
    </w:p>
    <w:p w14:paraId="554E0E96" w14:textId="77777777" w:rsidR="00F5171F" w:rsidRPr="00A76459" w:rsidRDefault="002C000E" w:rsidP="00F5171F">
      <w:pPr>
        <w:rPr>
          <w:b/>
          <w:bCs/>
          <w:sz w:val="12"/>
          <w:szCs w:val="12"/>
          <w:lang w:val="en-IN"/>
        </w:rPr>
      </w:pPr>
      <w:r>
        <w:rPr>
          <w:b/>
          <w:bCs/>
          <w:sz w:val="14"/>
          <w:szCs w:val="14"/>
          <w:lang w:val="en-IN"/>
        </w:rPr>
        <w:t xml:space="preserve">  </w:t>
      </w:r>
      <w:r w:rsidR="00F5171F" w:rsidRPr="00A76459">
        <w:rPr>
          <w:b/>
          <w:bCs/>
          <w:sz w:val="12"/>
          <w:szCs w:val="12"/>
          <w:lang w:val="en-IN"/>
        </w:rPr>
        <w:t>// #include &lt;</w:t>
      </w:r>
      <w:proofErr w:type="spellStart"/>
      <w:r w:rsidR="00F5171F" w:rsidRPr="00A76459">
        <w:rPr>
          <w:b/>
          <w:bCs/>
          <w:sz w:val="12"/>
          <w:szCs w:val="12"/>
          <w:lang w:val="en-IN"/>
        </w:rPr>
        <w:t>stdio.h</w:t>
      </w:r>
      <w:proofErr w:type="spellEnd"/>
      <w:r w:rsidR="00F5171F" w:rsidRPr="00A76459">
        <w:rPr>
          <w:b/>
          <w:bCs/>
          <w:sz w:val="12"/>
          <w:szCs w:val="12"/>
          <w:lang w:val="en-IN"/>
        </w:rPr>
        <w:t>&gt;</w:t>
      </w:r>
    </w:p>
    <w:p w14:paraId="2E928575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>#include&lt;iostream&gt;</w:t>
      </w:r>
    </w:p>
    <w:p w14:paraId="4616A1BC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>#include&lt;vector&gt;</w:t>
      </w:r>
    </w:p>
    <w:p w14:paraId="6D478708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>#include &lt;algorithm&gt;</w:t>
      </w:r>
    </w:p>
    <w:p w14:paraId="6C1420A9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>using namespace std;</w:t>
      </w:r>
    </w:p>
    <w:p w14:paraId="5B35DCD1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void rotate(vector&lt;int&gt;&amp; </w:t>
      </w:r>
      <w:proofErr w:type="spellStart"/>
      <w:r w:rsidRPr="00A76459">
        <w:rPr>
          <w:b/>
          <w:bCs/>
          <w:sz w:val="12"/>
          <w:szCs w:val="12"/>
          <w:lang w:val="en-IN"/>
        </w:rPr>
        <w:t>arr</w:t>
      </w:r>
      <w:proofErr w:type="spellEnd"/>
      <w:r w:rsidRPr="00A76459">
        <w:rPr>
          <w:b/>
          <w:bCs/>
          <w:sz w:val="12"/>
          <w:szCs w:val="12"/>
          <w:lang w:val="en-IN"/>
        </w:rPr>
        <w:t>, int k) {</w:t>
      </w:r>
    </w:p>
    <w:p w14:paraId="3C652DA5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        int n = </w:t>
      </w:r>
      <w:proofErr w:type="spellStart"/>
      <w:proofErr w:type="gramStart"/>
      <w:r w:rsidRPr="00A76459">
        <w:rPr>
          <w:b/>
          <w:bCs/>
          <w:sz w:val="12"/>
          <w:szCs w:val="12"/>
          <w:lang w:val="en-IN"/>
        </w:rPr>
        <w:t>arr.size</w:t>
      </w:r>
      <w:proofErr w:type="spellEnd"/>
      <w:proofErr w:type="gramEnd"/>
      <w:r w:rsidRPr="00A76459">
        <w:rPr>
          <w:b/>
          <w:bCs/>
          <w:sz w:val="12"/>
          <w:szCs w:val="12"/>
          <w:lang w:val="en-IN"/>
        </w:rPr>
        <w:t>();</w:t>
      </w:r>
    </w:p>
    <w:p w14:paraId="1094E61D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        k = k % n; </w:t>
      </w:r>
    </w:p>
    <w:p w14:paraId="3B4CB1D7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          reverse(</w:t>
      </w:r>
      <w:proofErr w:type="spellStart"/>
      <w:proofErr w:type="gramStart"/>
      <w:r w:rsidRPr="00A76459">
        <w:rPr>
          <w:b/>
          <w:bCs/>
          <w:sz w:val="12"/>
          <w:szCs w:val="12"/>
          <w:lang w:val="en-IN"/>
        </w:rPr>
        <w:t>arr.begin</w:t>
      </w:r>
      <w:proofErr w:type="spellEnd"/>
      <w:proofErr w:type="gramEnd"/>
      <w:r w:rsidRPr="00A76459">
        <w:rPr>
          <w:b/>
          <w:bCs/>
          <w:sz w:val="12"/>
          <w:szCs w:val="12"/>
          <w:lang w:val="en-IN"/>
        </w:rPr>
        <w:t>(),</w:t>
      </w:r>
      <w:proofErr w:type="spellStart"/>
      <w:r w:rsidRPr="00A76459">
        <w:rPr>
          <w:b/>
          <w:bCs/>
          <w:sz w:val="12"/>
          <w:szCs w:val="12"/>
          <w:lang w:val="en-IN"/>
        </w:rPr>
        <w:t>arr.end</w:t>
      </w:r>
      <w:proofErr w:type="spellEnd"/>
      <w:r w:rsidRPr="00A76459">
        <w:rPr>
          <w:b/>
          <w:bCs/>
          <w:sz w:val="12"/>
          <w:szCs w:val="12"/>
          <w:lang w:val="en-IN"/>
        </w:rPr>
        <w:t>());</w:t>
      </w:r>
    </w:p>
    <w:p w14:paraId="084F4DA4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          reverse(</w:t>
      </w:r>
      <w:proofErr w:type="spellStart"/>
      <w:proofErr w:type="gramStart"/>
      <w:r w:rsidRPr="00A76459">
        <w:rPr>
          <w:b/>
          <w:bCs/>
          <w:sz w:val="12"/>
          <w:szCs w:val="12"/>
          <w:lang w:val="en-IN"/>
        </w:rPr>
        <w:t>arr.begin</w:t>
      </w:r>
      <w:proofErr w:type="spellEnd"/>
      <w:proofErr w:type="gramEnd"/>
      <w:r w:rsidRPr="00A76459">
        <w:rPr>
          <w:b/>
          <w:bCs/>
          <w:sz w:val="12"/>
          <w:szCs w:val="12"/>
          <w:lang w:val="en-IN"/>
        </w:rPr>
        <w:t>(),</w:t>
      </w:r>
      <w:proofErr w:type="spellStart"/>
      <w:r w:rsidRPr="00A76459">
        <w:rPr>
          <w:b/>
          <w:bCs/>
          <w:sz w:val="12"/>
          <w:szCs w:val="12"/>
          <w:lang w:val="en-IN"/>
        </w:rPr>
        <w:t>arr.begin</w:t>
      </w:r>
      <w:proofErr w:type="spellEnd"/>
      <w:r w:rsidRPr="00A76459">
        <w:rPr>
          <w:b/>
          <w:bCs/>
          <w:sz w:val="12"/>
          <w:szCs w:val="12"/>
          <w:lang w:val="en-IN"/>
        </w:rPr>
        <w:t>()+k);</w:t>
      </w:r>
    </w:p>
    <w:p w14:paraId="65623975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          reverse(</w:t>
      </w:r>
      <w:proofErr w:type="spellStart"/>
      <w:proofErr w:type="gramStart"/>
      <w:r w:rsidRPr="00A76459">
        <w:rPr>
          <w:b/>
          <w:bCs/>
          <w:sz w:val="12"/>
          <w:szCs w:val="12"/>
          <w:lang w:val="en-IN"/>
        </w:rPr>
        <w:t>arr.begin</w:t>
      </w:r>
      <w:proofErr w:type="spellEnd"/>
      <w:proofErr w:type="gramEnd"/>
      <w:r w:rsidRPr="00A76459">
        <w:rPr>
          <w:b/>
          <w:bCs/>
          <w:sz w:val="12"/>
          <w:szCs w:val="12"/>
          <w:lang w:val="en-IN"/>
        </w:rPr>
        <w:t>()+</w:t>
      </w:r>
      <w:proofErr w:type="spellStart"/>
      <w:r w:rsidRPr="00A76459">
        <w:rPr>
          <w:b/>
          <w:bCs/>
          <w:sz w:val="12"/>
          <w:szCs w:val="12"/>
          <w:lang w:val="en-IN"/>
        </w:rPr>
        <w:t>k,arr.end</w:t>
      </w:r>
      <w:proofErr w:type="spellEnd"/>
      <w:r w:rsidRPr="00A76459">
        <w:rPr>
          <w:b/>
          <w:bCs/>
          <w:sz w:val="12"/>
          <w:szCs w:val="12"/>
          <w:lang w:val="en-IN"/>
        </w:rPr>
        <w:t>());</w:t>
      </w:r>
    </w:p>
    <w:p w14:paraId="04433624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    }</w:t>
      </w:r>
    </w:p>
    <w:p w14:paraId="2180C77D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int </w:t>
      </w:r>
      <w:proofErr w:type="gramStart"/>
      <w:r w:rsidRPr="00A76459">
        <w:rPr>
          <w:b/>
          <w:bCs/>
          <w:sz w:val="12"/>
          <w:szCs w:val="12"/>
          <w:lang w:val="en-IN"/>
        </w:rPr>
        <w:t>main(</w:t>
      </w:r>
      <w:proofErr w:type="gramEnd"/>
      <w:r w:rsidRPr="00A76459">
        <w:rPr>
          <w:b/>
          <w:bCs/>
          <w:sz w:val="12"/>
          <w:szCs w:val="12"/>
          <w:lang w:val="en-IN"/>
        </w:rPr>
        <w:t>)</w:t>
      </w:r>
    </w:p>
    <w:p w14:paraId="6471DA07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>{</w:t>
      </w:r>
    </w:p>
    <w:p w14:paraId="7EC633A7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    vector&lt;int&gt; </w:t>
      </w:r>
      <w:proofErr w:type="spellStart"/>
      <w:r w:rsidRPr="00A76459">
        <w:rPr>
          <w:b/>
          <w:bCs/>
          <w:sz w:val="12"/>
          <w:szCs w:val="12"/>
          <w:lang w:val="en-IN"/>
        </w:rPr>
        <w:t>arr</w:t>
      </w:r>
      <w:proofErr w:type="spellEnd"/>
      <w:r w:rsidRPr="00A76459">
        <w:rPr>
          <w:b/>
          <w:bCs/>
          <w:sz w:val="12"/>
          <w:szCs w:val="12"/>
          <w:lang w:val="en-IN"/>
        </w:rPr>
        <w:t>;</w:t>
      </w:r>
    </w:p>
    <w:p w14:paraId="14B88A34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    int n;</w:t>
      </w:r>
    </w:p>
    <w:p w14:paraId="069A9C2D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    </w:t>
      </w:r>
      <w:proofErr w:type="spellStart"/>
      <w:r w:rsidRPr="00A76459">
        <w:rPr>
          <w:b/>
          <w:bCs/>
          <w:sz w:val="12"/>
          <w:szCs w:val="12"/>
          <w:lang w:val="en-IN"/>
        </w:rPr>
        <w:t>cout</w:t>
      </w:r>
      <w:proofErr w:type="spellEnd"/>
      <w:r w:rsidRPr="00A76459">
        <w:rPr>
          <w:b/>
          <w:bCs/>
          <w:sz w:val="12"/>
          <w:szCs w:val="12"/>
          <w:lang w:val="en-IN"/>
        </w:rPr>
        <w:t>&lt;&lt;"enter size of an array:";</w:t>
      </w:r>
    </w:p>
    <w:p w14:paraId="74660F0F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    </w:t>
      </w:r>
      <w:proofErr w:type="spellStart"/>
      <w:r w:rsidRPr="00A76459">
        <w:rPr>
          <w:b/>
          <w:bCs/>
          <w:sz w:val="12"/>
          <w:szCs w:val="12"/>
          <w:lang w:val="en-IN"/>
        </w:rPr>
        <w:t>cin</w:t>
      </w:r>
      <w:proofErr w:type="spellEnd"/>
      <w:r w:rsidRPr="00A76459">
        <w:rPr>
          <w:b/>
          <w:bCs/>
          <w:sz w:val="12"/>
          <w:szCs w:val="12"/>
          <w:lang w:val="en-IN"/>
        </w:rPr>
        <w:t>&gt;&gt;n;</w:t>
      </w:r>
    </w:p>
    <w:p w14:paraId="0A5CB2CE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    </w:t>
      </w:r>
    </w:p>
    <w:p w14:paraId="21444229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    int </w:t>
      </w:r>
      <w:proofErr w:type="spellStart"/>
      <w:proofErr w:type="gramStart"/>
      <w:r w:rsidRPr="00A76459">
        <w:rPr>
          <w:b/>
          <w:bCs/>
          <w:sz w:val="12"/>
          <w:szCs w:val="12"/>
          <w:lang w:val="en-IN"/>
        </w:rPr>
        <w:t>k;cout</w:t>
      </w:r>
      <w:proofErr w:type="spellEnd"/>
      <w:proofErr w:type="gramEnd"/>
      <w:r w:rsidRPr="00A76459">
        <w:rPr>
          <w:b/>
          <w:bCs/>
          <w:sz w:val="12"/>
          <w:szCs w:val="12"/>
          <w:lang w:val="en-IN"/>
        </w:rPr>
        <w:t>&lt;&lt;"enter the value of k:";</w:t>
      </w:r>
    </w:p>
    <w:p w14:paraId="52AAD0A5" w14:textId="77777777" w:rsidR="00F5171F" w:rsidRPr="00A76459" w:rsidRDefault="00F5171F" w:rsidP="00F5171F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    </w:t>
      </w:r>
      <w:proofErr w:type="spellStart"/>
      <w:r w:rsidRPr="00A76459">
        <w:rPr>
          <w:b/>
          <w:bCs/>
          <w:sz w:val="12"/>
          <w:szCs w:val="12"/>
          <w:lang w:val="en-IN"/>
        </w:rPr>
        <w:t>cin</w:t>
      </w:r>
      <w:proofErr w:type="spellEnd"/>
      <w:r w:rsidRPr="00A76459">
        <w:rPr>
          <w:b/>
          <w:bCs/>
          <w:sz w:val="12"/>
          <w:szCs w:val="12"/>
          <w:lang w:val="en-IN"/>
        </w:rPr>
        <w:t>&gt;&gt;k;</w:t>
      </w:r>
    </w:p>
    <w:p w14:paraId="7E133B28" w14:textId="77777777" w:rsidR="006661D4" w:rsidRPr="006661D4" w:rsidRDefault="00F5171F" w:rsidP="006661D4">
      <w:pPr>
        <w:rPr>
          <w:b/>
          <w:bCs/>
          <w:sz w:val="12"/>
          <w:szCs w:val="12"/>
          <w:lang w:val="en-IN"/>
        </w:rPr>
      </w:pPr>
      <w:r w:rsidRPr="00A76459">
        <w:rPr>
          <w:b/>
          <w:bCs/>
          <w:sz w:val="12"/>
          <w:szCs w:val="12"/>
          <w:lang w:val="en-IN"/>
        </w:rPr>
        <w:t xml:space="preserve">    </w:t>
      </w:r>
      <w:proofErr w:type="gramStart"/>
      <w:r w:rsidRPr="00A76459">
        <w:rPr>
          <w:b/>
          <w:bCs/>
          <w:sz w:val="12"/>
          <w:szCs w:val="12"/>
          <w:lang w:val="en-IN"/>
        </w:rPr>
        <w:t>for(</w:t>
      </w:r>
      <w:proofErr w:type="gramEnd"/>
      <w:r w:rsidRPr="00A76459">
        <w:rPr>
          <w:b/>
          <w:bCs/>
          <w:sz w:val="12"/>
          <w:szCs w:val="12"/>
          <w:lang w:val="en-IN"/>
        </w:rPr>
        <w:t xml:space="preserve">int </w:t>
      </w:r>
      <w:proofErr w:type="spellStart"/>
      <w:r w:rsidRPr="00A76459">
        <w:rPr>
          <w:b/>
          <w:bCs/>
          <w:sz w:val="12"/>
          <w:szCs w:val="12"/>
          <w:lang w:val="en-IN"/>
        </w:rPr>
        <w:t>i</w:t>
      </w:r>
      <w:proofErr w:type="spellEnd"/>
      <w:r w:rsidRPr="00A76459">
        <w:rPr>
          <w:b/>
          <w:bCs/>
          <w:sz w:val="12"/>
          <w:szCs w:val="12"/>
          <w:lang w:val="en-IN"/>
        </w:rPr>
        <w:t>=0;i&lt;</w:t>
      </w:r>
      <w:proofErr w:type="spellStart"/>
      <w:r w:rsidRPr="00A76459">
        <w:rPr>
          <w:b/>
          <w:bCs/>
          <w:sz w:val="12"/>
          <w:szCs w:val="12"/>
          <w:lang w:val="en-IN"/>
        </w:rPr>
        <w:t>n;i</w:t>
      </w:r>
      <w:proofErr w:type="spellEnd"/>
      <w:r w:rsidRPr="00A76459">
        <w:rPr>
          <w:b/>
          <w:bCs/>
          <w:sz w:val="12"/>
          <w:szCs w:val="12"/>
          <w:lang w:val="en-IN"/>
        </w:rPr>
        <w:t>++)</w:t>
      </w:r>
      <w:r w:rsidR="006661D4" w:rsidRPr="006661D4">
        <w:rPr>
          <w:b/>
          <w:bCs/>
          <w:sz w:val="12"/>
          <w:szCs w:val="12"/>
          <w:lang w:val="en-IN"/>
        </w:rPr>
        <w:t>{</w:t>
      </w:r>
    </w:p>
    <w:p w14:paraId="42D158FB" w14:textId="77777777" w:rsidR="006661D4" w:rsidRPr="006661D4" w:rsidRDefault="006661D4" w:rsidP="006661D4">
      <w:pPr>
        <w:rPr>
          <w:b/>
          <w:bCs/>
          <w:sz w:val="12"/>
          <w:szCs w:val="12"/>
          <w:lang w:val="en-IN"/>
        </w:rPr>
      </w:pPr>
      <w:r w:rsidRPr="006661D4">
        <w:rPr>
          <w:b/>
          <w:bCs/>
          <w:sz w:val="12"/>
          <w:szCs w:val="12"/>
          <w:lang w:val="en-IN"/>
        </w:rPr>
        <w:t xml:space="preserve">        </w:t>
      </w:r>
      <w:proofErr w:type="spellStart"/>
      <w:r w:rsidRPr="006661D4">
        <w:rPr>
          <w:b/>
          <w:bCs/>
          <w:sz w:val="12"/>
          <w:szCs w:val="12"/>
          <w:lang w:val="en-IN"/>
        </w:rPr>
        <w:t>cout</w:t>
      </w:r>
      <w:proofErr w:type="spellEnd"/>
      <w:r w:rsidRPr="006661D4">
        <w:rPr>
          <w:b/>
          <w:bCs/>
          <w:sz w:val="12"/>
          <w:szCs w:val="12"/>
          <w:lang w:val="en-IN"/>
        </w:rPr>
        <w:t>&lt;&lt;</w:t>
      </w:r>
      <w:proofErr w:type="spellStart"/>
      <w:r w:rsidRPr="006661D4">
        <w:rPr>
          <w:b/>
          <w:bCs/>
          <w:sz w:val="12"/>
          <w:szCs w:val="12"/>
          <w:lang w:val="en-IN"/>
        </w:rPr>
        <w:t>arr</w:t>
      </w:r>
      <w:proofErr w:type="spellEnd"/>
      <w:r w:rsidRPr="006661D4">
        <w:rPr>
          <w:b/>
          <w:bCs/>
          <w:sz w:val="12"/>
          <w:szCs w:val="12"/>
          <w:lang w:val="en-IN"/>
        </w:rPr>
        <w:t>[</w:t>
      </w:r>
      <w:proofErr w:type="spellStart"/>
      <w:r w:rsidRPr="006661D4">
        <w:rPr>
          <w:b/>
          <w:bCs/>
          <w:sz w:val="12"/>
          <w:szCs w:val="12"/>
          <w:lang w:val="en-IN"/>
        </w:rPr>
        <w:t>i</w:t>
      </w:r>
      <w:proofErr w:type="spellEnd"/>
      <w:r w:rsidRPr="006661D4">
        <w:rPr>
          <w:b/>
          <w:bCs/>
          <w:sz w:val="12"/>
          <w:szCs w:val="12"/>
          <w:lang w:val="en-IN"/>
        </w:rPr>
        <w:t>];</w:t>
      </w:r>
    </w:p>
    <w:p w14:paraId="744F5AF0" w14:textId="77777777" w:rsidR="006661D4" w:rsidRPr="006661D4" w:rsidRDefault="006661D4" w:rsidP="006661D4">
      <w:pPr>
        <w:rPr>
          <w:b/>
          <w:bCs/>
          <w:sz w:val="12"/>
          <w:szCs w:val="12"/>
          <w:lang w:val="en-IN"/>
        </w:rPr>
      </w:pPr>
      <w:r w:rsidRPr="006661D4">
        <w:rPr>
          <w:b/>
          <w:bCs/>
          <w:sz w:val="12"/>
          <w:szCs w:val="12"/>
          <w:lang w:val="en-IN"/>
        </w:rPr>
        <w:t>    }</w:t>
      </w:r>
    </w:p>
    <w:p w14:paraId="2360AD83" w14:textId="77777777" w:rsidR="002C000E" w:rsidRDefault="006661D4" w:rsidP="006661D4">
      <w:pPr>
        <w:rPr>
          <w:b/>
          <w:bCs/>
          <w:sz w:val="12"/>
          <w:szCs w:val="12"/>
          <w:lang w:val="en-IN"/>
        </w:rPr>
      </w:pPr>
      <w:r w:rsidRPr="006661D4">
        <w:rPr>
          <w:b/>
          <w:bCs/>
          <w:sz w:val="12"/>
          <w:szCs w:val="12"/>
          <w:lang w:val="en-IN"/>
        </w:rPr>
        <w:t>}</w:t>
      </w:r>
    </w:p>
    <w:p w14:paraId="4EED4C09" w14:textId="77777777" w:rsidR="00C81215" w:rsidRPr="00C81215" w:rsidRDefault="00C81215" w:rsidP="00C81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1215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D950109" wp14:editId="385594FB">
            <wp:extent cx="6075045" cy="402907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E01F" w14:textId="77777777" w:rsidR="00042129" w:rsidRDefault="00042129" w:rsidP="006661D4">
      <w:pPr>
        <w:rPr>
          <w:b/>
          <w:bCs/>
          <w:sz w:val="12"/>
          <w:szCs w:val="12"/>
          <w:lang w:val="en-IN"/>
        </w:rPr>
      </w:pPr>
    </w:p>
    <w:p w14:paraId="6AC4B97C" w14:textId="77777777" w:rsidR="005B57AD" w:rsidRDefault="005B57AD" w:rsidP="006661D4">
      <w:pPr>
        <w:rPr>
          <w:b/>
          <w:bCs/>
          <w:sz w:val="12"/>
          <w:szCs w:val="12"/>
          <w:lang w:val="en-IN"/>
        </w:rPr>
      </w:pPr>
    </w:p>
    <w:p w14:paraId="180CBB0B" w14:textId="77777777" w:rsidR="006042CB" w:rsidRDefault="006042CB" w:rsidP="006661D4">
      <w:pPr>
        <w:rPr>
          <w:b/>
          <w:bCs/>
          <w:sz w:val="12"/>
          <w:szCs w:val="12"/>
          <w:lang w:val="en-IN"/>
        </w:rPr>
      </w:pPr>
    </w:p>
    <w:p w14:paraId="3B7050B7" w14:textId="77777777" w:rsidR="006042CB" w:rsidRDefault="006042CB" w:rsidP="006661D4">
      <w:pPr>
        <w:rPr>
          <w:b/>
          <w:bCs/>
          <w:sz w:val="12"/>
          <w:szCs w:val="12"/>
          <w:lang w:val="en-IN"/>
        </w:rPr>
      </w:pPr>
    </w:p>
    <w:p w14:paraId="5ED54D67" w14:textId="77777777" w:rsidR="006042CB" w:rsidRDefault="007D3375" w:rsidP="006661D4">
      <w:pPr>
        <w:rPr>
          <w:b/>
          <w:bCs/>
          <w:sz w:val="16"/>
          <w:szCs w:val="16"/>
          <w:lang w:val="en-IN"/>
        </w:rPr>
      </w:pPr>
      <w:proofErr w:type="spellStart"/>
      <w:r w:rsidRPr="007D3375">
        <w:rPr>
          <w:b/>
          <w:bCs/>
          <w:sz w:val="16"/>
          <w:szCs w:val="16"/>
          <w:lang w:val="en-IN"/>
        </w:rPr>
        <w:t>Qus</w:t>
      </w:r>
      <w:proofErr w:type="spellEnd"/>
      <w:r w:rsidRPr="007D3375">
        <w:rPr>
          <w:b/>
          <w:bCs/>
          <w:sz w:val="16"/>
          <w:szCs w:val="16"/>
          <w:lang w:val="en-IN"/>
        </w:rPr>
        <w:t>: 2</w:t>
      </w:r>
    </w:p>
    <w:p w14:paraId="380748DA" w14:textId="77777777" w:rsidR="007D3375" w:rsidRDefault="007D3375" w:rsidP="006661D4">
      <w:pPr>
        <w:rPr>
          <w:b/>
          <w:bCs/>
          <w:sz w:val="16"/>
          <w:szCs w:val="16"/>
          <w:lang w:val="en-IN"/>
        </w:rPr>
      </w:pPr>
      <w:r>
        <w:rPr>
          <w:b/>
          <w:bCs/>
          <w:sz w:val="16"/>
          <w:szCs w:val="16"/>
          <w:lang w:val="en-IN"/>
        </w:rPr>
        <w:t xml:space="preserve">Solution: </w:t>
      </w:r>
    </w:p>
    <w:p w14:paraId="0A82A445" w14:textId="77777777" w:rsidR="007D3375" w:rsidRPr="005648C0" w:rsidRDefault="00323F57" w:rsidP="006661D4">
      <w:pPr>
        <w:rPr>
          <w:b/>
          <w:bCs/>
          <w:sz w:val="12"/>
          <w:szCs w:val="12"/>
          <w:u w:val="single"/>
          <w:lang w:val="en-IN"/>
        </w:rPr>
      </w:pPr>
      <w:r w:rsidRPr="005648C0">
        <w:rPr>
          <w:b/>
          <w:bCs/>
          <w:sz w:val="12"/>
          <w:szCs w:val="12"/>
          <w:u w:val="single"/>
          <w:lang w:val="en-IN"/>
        </w:rPr>
        <w:t>#include&lt;iostream&gt;</w:t>
      </w:r>
    </w:p>
    <w:p w14:paraId="50E4B312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struct </w:t>
      </w:r>
      <w:proofErr w:type="spellStart"/>
      <w:r w:rsidRPr="00AE510A">
        <w:rPr>
          <w:sz w:val="12"/>
          <w:szCs w:val="12"/>
        </w:rPr>
        <w:t>ListNode</w:t>
      </w:r>
      <w:proofErr w:type="spellEnd"/>
      <w:r w:rsidRPr="00AE510A">
        <w:rPr>
          <w:sz w:val="12"/>
          <w:szCs w:val="12"/>
        </w:rPr>
        <w:t xml:space="preserve"> {</w:t>
      </w:r>
    </w:p>
    <w:p w14:paraId="70B6A8BB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int </w:t>
      </w:r>
      <w:proofErr w:type="spellStart"/>
      <w:r w:rsidRPr="00AE510A">
        <w:rPr>
          <w:sz w:val="12"/>
          <w:szCs w:val="12"/>
        </w:rPr>
        <w:t>val</w:t>
      </w:r>
      <w:proofErr w:type="spellEnd"/>
      <w:r w:rsidRPr="00AE510A">
        <w:rPr>
          <w:sz w:val="12"/>
          <w:szCs w:val="12"/>
        </w:rPr>
        <w:t>;</w:t>
      </w:r>
    </w:p>
    <w:p w14:paraId="2A73FD0E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</w:t>
      </w:r>
      <w:proofErr w:type="spellStart"/>
      <w:r w:rsidRPr="00AE510A">
        <w:rPr>
          <w:sz w:val="12"/>
          <w:szCs w:val="12"/>
        </w:rPr>
        <w:t>ListNode</w:t>
      </w:r>
      <w:proofErr w:type="spellEnd"/>
      <w:r w:rsidRPr="00AE510A">
        <w:rPr>
          <w:sz w:val="12"/>
          <w:szCs w:val="12"/>
        </w:rPr>
        <w:t>* next;</w:t>
      </w:r>
    </w:p>
    <w:p w14:paraId="3EBFC3F3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</w:t>
      </w:r>
      <w:proofErr w:type="spellStart"/>
      <w:proofErr w:type="gramStart"/>
      <w:r w:rsidRPr="00AE510A">
        <w:rPr>
          <w:sz w:val="12"/>
          <w:szCs w:val="12"/>
        </w:rPr>
        <w:t>ListNode</w:t>
      </w:r>
      <w:proofErr w:type="spellEnd"/>
      <w:r w:rsidRPr="00AE510A">
        <w:rPr>
          <w:sz w:val="12"/>
          <w:szCs w:val="12"/>
        </w:rPr>
        <w:t>(</w:t>
      </w:r>
      <w:proofErr w:type="gramEnd"/>
      <w:r w:rsidRPr="00AE510A">
        <w:rPr>
          <w:sz w:val="12"/>
          <w:szCs w:val="12"/>
        </w:rPr>
        <w:t xml:space="preserve">int x) : </w:t>
      </w:r>
      <w:proofErr w:type="spellStart"/>
      <w:r w:rsidRPr="00AE510A">
        <w:rPr>
          <w:sz w:val="12"/>
          <w:szCs w:val="12"/>
        </w:rPr>
        <w:t>val</w:t>
      </w:r>
      <w:proofErr w:type="spellEnd"/>
      <w:r w:rsidRPr="00AE510A">
        <w:rPr>
          <w:sz w:val="12"/>
          <w:szCs w:val="12"/>
        </w:rPr>
        <w:t>(x), next(</w:t>
      </w:r>
      <w:proofErr w:type="spellStart"/>
      <w:r w:rsidRPr="00AE510A">
        <w:rPr>
          <w:sz w:val="12"/>
          <w:szCs w:val="12"/>
        </w:rPr>
        <w:t>nullptr</w:t>
      </w:r>
      <w:proofErr w:type="spellEnd"/>
      <w:r w:rsidRPr="00AE510A">
        <w:rPr>
          <w:sz w:val="12"/>
          <w:szCs w:val="12"/>
        </w:rPr>
        <w:t>) {}</w:t>
      </w:r>
    </w:p>
    <w:p w14:paraId="5DCD0E27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>};</w:t>
      </w:r>
    </w:p>
    <w:p w14:paraId="1EA4D5F2" w14:textId="77777777" w:rsidR="004806E1" w:rsidRPr="00AE510A" w:rsidRDefault="004806E1" w:rsidP="004806E1">
      <w:pPr>
        <w:rPr>
          <w:sz w:val="12"/>
          <w:szCs w:val="12"/>
        </w:rPr>
      </w:pPr>
    </w:p>
    <w:p w14:paraId="34B06E58" w14:textId="77777777" w:rsidR="004806E1" w:rsidRPr="00AE510A" w:rsidRDefault="004806E1" w:rsidP="004806E1">
      <w:pPr>
        <w:rPr>
          <w:sz w:val="12"/>
          <w:szCs w:val="12"/>
        </w:rPr>
      </w:pPr>
      <w:proofErr w:type="spellStart"/>
      <w:r w:rsidRPr="00AE510A">
        <w:rPr>
          <w:sz w:val="12"/>
          <w:szCs w:val="12"/>
        </w:rPr>
        <w:t>ListNode</w:t>
      </w:r>
      <w:proofErr w:type="spellEnd"/>
      <w:r w:rsidRPr="00AE510A">
        <w:rPr>
          <w:sz w:val="12"/>
          <w:szCs w:val="12"/>
        </w:rPr>
        <w:t xml:space="preserve">* </w:t>
      </w:r>
      <w:proofErr w:type="spellStart"/>
      <w:proofErr w:type="gramStart"/>
      <w:r w:rsidRPr="00AE510A">
        <w:rPr>
          <w:sz w:val="12"/>
          <w:szCs w:val="12"/>
        </w:rPr>
        <w:t>reverseList</w:t>
      </w:r>
      <w:proofErr w:type="spellEnd"/>
      <w:r w:rsidRPr="00AE510A">
        <w:rPr>
          <w:sz w:val="12"/>
          <w:szCs w:val="12"/>
        </w:rPr>
        <w:t>(</w:t>
      </w:r>
      <w:proofErr w:type="spellStart"/>
      <w:proofErr w:type="gramEnd"/>
      <w:r w:rsidRPr="00AE510A">
        <w:rPr>
          <w:sz w:val="12"/>
          <w:szCs w:val="12"/>
        </w:rPr>
        <w:t>ListNode</w:t>
      </w:r>
      <w:proofErr w:type="spellEnd"/>
      <w:r w:rsidRPr="00AE510A">
        <w:rPr>
          <w:sz w:val="12"/>
          <w:szCs w:val="12"/>
        </w:rPr>
        <w:t>* head) {</w:t>
      </w:r>
    </w:p>
    <w:p w14:paraId="6F86001B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</w:t>
      </w:r>
      <w:proofErr w:type="spellStart"/>
      <w:r w:rsidRPr="00AE510A">
        <w:rPr>
          <w:sz w:val="12"/>
          <w:szCs w:val="12"/>
        </w:rPr>
        <w:t>ListNode</w:t>
      </w:r>
      <w:proofErr w:type="spellEnd"/>
      <w:r w:rsidRPr="00AE510A">
        <w:rPr>
          <w:sz w:val="12"/>
          <w:szCs w:val="12"/>
        </w:rPr>
        <w:t xml:space="preserve">* </w:t>
      </w:r>
      <w:proofErr w:type="spellStart"/>
      <w:r w:rsidRPr="00AE510A">
        <w:rPr>
          <w:sz w:val="12"/>
          <w:szCs w:val="12"/>
        </w:rPr>
        <w:t>prev</w:t>
      </w:r>
      <w:proofErr w:type="spellEnd"/>
      <w:r w:rsidRPr="00AE510A">
        <w:rPr>
          <w:sz w:val="12"/>
          <w:szCs w:val="12"/>
        </w:rPr>
        <w:t xml:space="preserve"> = </w:t>
      </w:r>
      <w:proofErr w:type="spellStart"/>
      <w:r w:rsidRPr="00AE510A">
        <w:rPr>
          <w:sz w:val="12"/>
          <w:szCs w:val="12"/>
        </w:rPr>
        <w:t>nullptr</w:t>
      </w:r>
      <w:proofErr w:type="spellEnd"/>
      <w:r w:rsidRPr="00AE510A">
        <w:rPr>
          <w:sz w:val="12"/>
          <w:szCs w:val="12"/>
        </w:rPr>
        <w:t>;</w:t>
      </w:r>
    </w:p>
    <w:p w14:paraId="02BEF95C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</w:t>
      </w:r>
      <w:proofErr w:type="spellStart"/>
      <w:r w:rsidRPr="00AE510A">
        <w:rPr>
          <w:sz w:val="12"/>
          <w:szCs w:val="12"/>
        </w:rPr>
        <w:t>ListNode</w:t>
      </w:r>
      <w:proofErr w:type="spellEnd"/>
      <w:r w:rsidRPr="00AE510A">
        <w:rPr>
          <w:sz w:val="12"/>
          <w:szCs w:val="12"/>
        </w:rPr>
        <w:t>* current = head;</w:t>
      </w:r>
    </w:p>
    <w:p w14:paraId="7370E11C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</w:t>
      </w:r>
      <w:proofErr w:type="spellStart"/>
      <w:r w:rsidRPr="00AE510A">
        <w:rPr>
          <w:sz w:val="12"/>
          <w:szCs w:val="12"/>
        </w:rPr>
        <w:t>ListNode</w:t>
      </w:r>
      <w:proofErr w:type="spellEnd"/>
      <w:r w:rsidRPr="00AE510A">
        <w:rPr>
          <w:sz w:val="12"/>
          <w:szCs w:val="12"/>
        </w:rPr>
        <w:t xml:space="preserve">* next = </w:t>
      </w:r>
      <w:proofErr w:type="spellStart"/>
      <w:r w:rsidRPr="00AE510A">
        <w:rPr>
          <w:sz w:val="12"/>
          <w:szCs w:val="12"/>
        </w:rPr>
        <w:t>nullptr</w:t>
      </w:r>
      <w:proofErr w:type="spellEnd"/>
      <w:r w:rsidRPr="00AE510A">
        <w:rPr>
          <w:sz w:val="12"/>
          <w:szCs w:val="12"/>
        </w:rPr>
        <w:t>;</w:t>
      </w:r>
    </w:p>
    <w:p w14:paraId="4C78F333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</w:t>
      </w:r>
    </w:p>
    <w:p w14:paraId="5716B807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while (</w:t>
      </w:r>
      <w:proofErr w:type="gramStart"/>
      <w:r w:rsidRPr="00AE510A">
        <w:rPr>
          <w:sz w:val="12"/>
          <w:szCs w:val="12"/>
        </w:rPr>
        <w:t>current !</w:t>
      </w:r>
      <w:proofErr w:type="gramEnd"/>
      <w:r w:rsidRPr="00AE510A">
        <w:rPr>
          <w:sz w:val="12"/>
          <w:szCs w:val="12"/>
        </w:rPr>
        <w:t xml:space="preserve">= </w:t>
      </w:r>
      <w:proofErr w:type="spellStart"/>
      <w:r w:rsidRPr="00AE510A">
        <w:rPr>
          <w:sz w:val="12"/>
          <w:szCs w:val="12"/>
        </w:rPr>
        <w:t>nullptr</w:t>
      </w:r>
      <w:proofErr w:type="spellEnd"/>
      <w:r w:rsidRPr="00AE510A">
        <w:rPr>
          <w:sz w:val="12"/>
          <w:szCs w:val="12"/>
        </w:rPr>
        <w:t>) {</w:t>
      </w:r>
    </w:p>
    <w:p w14:paraId="1D9ECFD8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    // Store the next node</w:t>
      </w:r>
    </w:p>
    <w:p w14:paraId="70984923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    next = current-&gt;next;</w:t>
      </w:r>
    </w:p>
    <w:p w14:paraId="1D3AC259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    // Reverse the current node's pointer</w:t>
      </w:r>
    </w:p>
    <w:p w14:paraId="723E82E8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    current-&gt;next = </w:t>
      </w:r>
      <w:proofErr w:type="spellStart"/>
      <w:r w:rsidRPr="00AE510A">
        <w:rPr>
          <w:sz w:val="12"/>
          <w:szCs w:val="12"/>
        </w:rPr>
        <w:t>prev</w:t>
      </w:r>
      <w:proofErr w:type="spellEnd"/>
      <w:r w:rsidRPr="00AE510A">
        <w:rPr>
          <w:sz w:val="12"/>
          <w:szCs w:val="12"/>
        </w:rPr>
        <w:t>;</w:t>
      </w:r>
    </w:p>
    <w:p w14:paraId="6330EF6C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    // Move pointers one position ahead</w:t>
      </w:r>
    </w:p>
    <w:p w14:paraId="675DE6DC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    </w:t>
      </w:r>
      <w:proofErr w:type="spellStart"/>
      <w:r w:rsidRPr="00AE510A">
        <w:rPr>
          <w:sz w:val="12"/>
          <w:szCs w:val="12"/>
        </w:rPr>
        <w:t>prev</w:t>
      </w:r>
      <w:proofErr w:type="spellEnd"/>
      <w:r w:rsidRPr="00AE510A">
        <w:rPr>
          <w:sz w:val="12"/>
          <w:szCs w:val="12"/>
        </w:rPr>
        <w:t xml:space="preserve"> = current;</w:t>
      </w:r>
    </w:p>
    <w:p w14:paraId="186E83F4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    current = next;</w:t>
      </w:r>
    </w:p>
    <w:p w14:paraId="62C8EF0C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}</w:t>
      </w:r>
    </w:p>
    <w:p w14:paraId="51877D2B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</w:t>
      </w:r>
    </w:p>
    <w:p w14:paraId="55D9C458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// At the end, </w:t>
      </w:r>
      <w:proofErr w:type="spellStart"/>
      <w:r w:rsidRPr="00AE510A">
        <w:rPr>
          <w:sz w:val="12"/>
          <w:szCs w:val="12"/>
        </w:rPr>
        <w:t>prev</w:t>
      </w:r>
      <w:proofErr w:type="spellEnd"/>
      <w:r w:rsidRPr="00AE510A">
        <w:rPr>
          <w:sz w:val="12"/>
          <w:szCs w:val="12"/>
        </w:rPr>
        <w:t xml:space="preserve"> will be the new head</w:t>
      </w:r>
    </w:p>
    <w:p w14:paraId="1E4E4920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return </w:t>
      </w:r>
      <w:proofErr w:type="spellStart"/>
      <w:r w:rsidRPr="00AE510A">
        <w:rPr>
          <w:sz w:val="12"/>
          <w:szCs w:val="12"/>
        </w:rPr>
        <w:t>prev</w:t>
      </w:r>
      <w:proofErr w:type="spellEnd"/>
      <w:r w:rsidRPr="00AE510A">
        <w:rPr>
          <w:sz w:val="12"/>
          <w:szCs w:val="12"/>
        </w:rPr>
        <w:t>;</w:t>
      </w:r>
    </w:p>
    <w:p w14:paraId="3C580C58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>}</w:t>
      </w:r>
    </w:p>
    <w:p w14:paraId="18DE5CE5" w14:textId="77777777" w:rsidR="004806E1" w:rsidRPr="00AE510A" w:rsidRDefault="004806E1" w:rsidP="004806E1">
      <w:pPr>
        <w:rPr>
          <w:sz w:val="12"/>
          <w:szCs w:val="12"/>
        </w:rPr>
      </w:pPr>
    </w:p>
    <w:p w14:paraId="259E7743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lastRenderedPageBreak/>
        <w:t>// Helper function to print the linked list</w:t>
      </w:r>
    </w:p>
    <w:p w14:paraId="4B521669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void </w:t>
      </w:r>
      <w:proofErr w:type="spellStart"/>
      <w:proofErr w:type="gramStart"/>
      <w:r w:rsidRPr="00AE510A">
        <w:rPr>
          <w:sz w:val="12"/>
          <w:szCs w:val="12"/>
        </w:rPr>
        <w:t>printList</w:t>
      </w:r>
      <w:proofErr w:type="spellEnd"/>
      <w:r w:rsidRPr="00AE510A">
        <w:rPr>
          <w:sz w:val="12"/>
          <w:szCs w:val="12"/>
        </w:rPr>
        <w:t>(</w:t>
      </w:r>
      <w:proofErr w:type="spellStart"/>
      <w:proofErr w:type="gramEnd"/>
      <w:r w:rsidRPr="00AE510A">
        <w:rPr>
          <w:sz w:val="12"/>
          <w:szCs w:val="12"/>
        </w:rPr>
        <w:t>ListNode</w:t>
      </w:r>
      <w:proofErr w:type="spellEnd"/>
      <w:r w:rsidRPr="00AE510A">
        <w:rPr>
          <w:sz w:val="12"/>
          <w:szCs w:val="12"/>
        </w:rPr>
        <w:t>* head) {</w:t>
      </w:r>
    </w:p>
    <w:p w14:paraId="2732A884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while (</w:t>
      </w:r>
      <w:proofErr w:type="gramStart"/>
      <w:r w:rsidRPr="00AE510A">
        <w:rPr>
          <w:sz w:val="12"/>
          <w:szCs w:val="12"/>
        </w:rPr>
        <w:t>head !</w:t>
      </w:r>
      <w:proofErr w:type="gramEnd"/>
      <w:r w:rsidRPr="00AE510A">
        <w:rPr>
          <w:sz w:val="12"/>
          <w:szCs w:val="12"/>
        </w:rPr>
        <w:t xml:space="preserve">= </w:t>
      </w:r>
      <w:proofErr w:type="spellStart"/>
      <w:r w:rsidRPr="00AE510A">
        <w:rPr>
          <w:sz w:val="12"/>
          <w:szCs w:val="12"/>
        </w:rPr>
        <w:t>nullptr</w:t>
      </w:r>
      <w:proofErr w:type="spellEnd"/>
      <w:r w:rsidRPr="00AE510A">
        <w:rPr>
          <w:sz w:val="12"/>
          <w:szCs w:val="12"/>
        </w:rPr>
        <w:t>) {</w:t>
      </w:r>
    </w:p>
    <w:p w14:paraId="5D7798C8" w14:textId="77777777" w:rsidR="004806E1" w:rsidRPr="00AE510A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    </w:t>
      </w:r>
      <w:proofErr w:type="gramStart"/>
      <w:r w:rsidRPr="00AE510A">
        <w:rPr>
          <w:sz w:val="12"/>
          <w:szCs w:val="12"/>
        </w:rPr>
        <w:t>std::</w:t>
      </w:r>
      <w:proofErr w:type="spellStart"/>
      <w:proofErr w:type="gramEnd"/>
      <w:r w:rsidRPr="00AE510A">
        <w:rPr>
          <w:sz w:val="12"/>
          <w:szCs w:val="12"/>
        </w:rPr>
        <w:t>cout</w:t>
      </w:r>
      <w:proofErr w:type="spellEnd"/>
      <w:r w:rsidRPr="00AE510A">
        <w:rPr>
          <w:sz w:val="12"/>
          <w:szCs w:val="12"/>
        </w:rPr>
        <w:t xml:space="preserve"> &lt;&lt; head-&gt;</w:t>
      </w:r>
      <w:proofErr w:type="spellStart"/>
      <w:r w:rsidRPr="00AE510A">
        <w:rPr>
          <w:sz w:val="12"/>
          <w:szCs w:val="12"/>
        </w:rPr>
        <w:t>val</w:t>
      </w:r>
      <w:proofErr w:type="spellEnd"/>
      <w:r w:rsidRPr="00AE510A">
        <w:rPr>
          <w:sz w:val="12"/>
          <w:szCs w:val="12"/>
        </w:rPr>
        <w:t xml:space="preserve"> &lt;&lt; " ";</w:t>
      </w:r>
    </w:p>
    <w:p w14:paraId="502D1FC6" w14:textId="77777777" w:rsidR="007D3375" w:rsidRDefault="004806E1" w:rsidP="004806E1">
      <w:pPr>
        <w:rPr>
          <w:sz w:val="12"/>
          <w:szCs w:val="12"/>
        </w:rPr>
      </w:pPr>
      <w:r w:rsidRPr="00AE510A">
        <w:rPr>
          <w:sz w:val="12"/>
          <w:szCs w:val="12"/>
        </w:rPr>
        <w:t xml:space="preserve">        head = head-&gt;next;</w:t>
      </w:r>
    </w:p>
    <w:p w14:paraId="6E28D714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>}</w:t>
      </w:r>
    </w:p>
    <w:p w14:paraId="2FD0068A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</w:t>
      </w:r>
      <w:proofErr w:type="gramStart"/>
      <w:r w:rsidRPr="0055067A">
        <w:rPr>
          <w:sz w:val="12"/>
          <w:szCs w:val="12"/>
        </w:rPr>
        <w:t>std::</w:t>
      </w:r>
      <w:proofErr w:type="spellStart"/>
      <w:proofErr w:type="gramEnd"/>
      <w:r w:rsidRPr="0055067A">
        <w:rPr>
          <w:sz w:val="12"/>
          <w:szCs w:val="12"/>
        </w:rPr>
        <w:t>cout</w:t>
      </w:r>
      <w:proofErr w:type="spellEnd"/>
      <w:r w:rsidRPr="0055067A">
        <w:rPr>
          <w:sz w:val="12"/>
          <w:szCs w:val="12"/>
        </w:rPr>
        <w:t xml:space="preserve"> &lt;&lt; std::</w:t>
      </w:r>
      <w:proofErr w:type="spellStart"/>
      <w:r w:rsidRPr="0055067A">
        <w:rPr>
          <w:sz w:val="12"/>
          <w:szCs w:val="12"/>
        </w:rPr>
        <w:t>endl</w:t>
      </w:r>
      <w:proofErr w:type="spellEnd"/>
      <w:r w:rsidRPr="0055067A">
        <w:rPr>
          <w:sz w:val="12"/>
          <w:szCs w:val="12"/>
        </w:rPr>
        <w:t>;</w:t>
      </w:r>
    </w:p>
    <w:p w14:paraId="5A97A1BD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>}</w:t>
      </w:r>
    </w:p>
    <w:p w14:paraId="0624C60D" w14:textId="77777777" w:rsidR="0055067A" w:rsidRPr="0055067A" w:rsidRDefault="0055067A" w:rsidP="0055067A">
      <w:pPr>
        <w:rPr>
          <w:sz w:val="12"/>
          <w:szCs w:val="12"/>
        </w:rPr>
      </w:pPr>
    </w:p>
    <w:p w14:paraId="4BCE93E6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>// Helper function to create a new node</w:t>
      </w:r>
    </w:p>
    <w:p w14:paraId="4F0CBAB7" w14:textId="77777777" w:rsidR="0055067A" w:rsidRPr="0055067A" w:rsidRDefault="0055067A" w:rsidP="0055067A">
      <w:pPr>
        <w:rPr>
          <w:sz w:val="12"/>
          <w:szCs w:val="12"/>
        </w:rPr>
      </w:pPr>
      <w:proofErr w:type="spellStart"/>
      <w:r w:rsidRPr="0055067A">
        <w:rPr>
          <w:sz w:val="12"/>
          <w:szCs w:val="12"/>
        </w:rPr>
        <w:t>ListNode</w:t>
      </w:r>
      <w:proofErr w:type="spellEnd"/>
      <w:r w:rsidRPr="0055067A">
        <w:rPr>
          <w:sz w:val="12"/>
          <w:szCs w:val="12"/>
        </w:rPr>
        <w:t xml:space="preserve">* </w:t>
      </w:r>
      <w:proofErr w:type="spellStart"/>
      <w:proofErr w:type="gramStart"/>
      <w:r w:rsidRPr="0055067A">
        <w:rPr>
          <w:sz w:val="12"/>
          <w:szCs w:val="12"/>
        </w:rPr>
        <w:t>createNode</w:t>
      </w:r>
      <w:proofErr w:type="spellEnd"/>
      <w:r w:rsidRPr="0055067A">
        <w:rPr>
          <w:sz w:val="12"/>
          <w:szCs w:val="12"/>
        </w:rPr>
        <w:t>(</w:t>
      </w:r>
      <w:proofErr w:type="gramEnd"/>
      <w:r w:rsidRPr="0055067A">
        <w:rPr>
          <w:sz w:val="12"/>
          <w:szCs w:val="12"/>
        </w:rPr>
        <w:t>int value) {</w:t>
      </w:r>
    </w:p>
    <w:p w14:paraId="3663E85B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return new </w:t>
      </w:r>
      <w:proofErr w:type="spellStart"/>
      <w:r w:rsidRPr="0055067A">
        <w:rPr>
          <w:sz w:val="12"/>
          <w:szCs w:val="12"/>
        </w:rPr>
        <w:t>ListNode</w:t>
      </w:r>
      <w:proofErr w:type="spellEnd"/>
      <w:r w:rsidRPr="0055067A">
        <w:rPr>
          <w:sz w:val="12"/>
          <w:szCs w:val="12"/>
        </w:rPr>
        <w:t>(value);</w:t>
      </w:r>
    </w:p>
    <w:p w14:paraId="31D5B7C9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>}</w:t>
      </w:r>
    </w:p>
    <w:p w14:paraId="6EF873DB" w14:textId="77777777" w:rsidR="0055067A" w:rsidRPr="0055067A" w:rsidRDefault="0055067A" w:rsidP="0055067A">
      <w:pPr>
        <w:rPr>
          <w:sz w:val="12"/>
          <w:szCs w:val="12"/>
        </w:rPr>
      </w:pPr>
    </w:p>
    <w:p w14:paraId="4C819098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int </w:t>
      </w:r>
      <w:proofErr w:type="gramStart"/>
      <w:r w:rsidRPr="0055067A">
        <w:rPr>
          <w:sz w:val="12"/>
          <w:szCs w:val="12"/>
        </w:rPr>
        <w:t>main(</w:t>
      </w:r>
      <w:proofErr w:type="gramEnd"/>
      <w:r w:rsidRPr="0055067A">
        <w:rPr>
          <w:sz w:val="12"/>
          <w:szCs w:val="12"/>
        </w:rPr>
        <w:t>) {</w:t>
      </w:r>
    </w:p>
    <w:p w14:paraId="2194F0C3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// Create a sample linked list: 1 -&gt; 2 -&gt; 3 -&gt; 4 -&gt; 5</w:t>
      </w:r>
    </w:p>
    <w:p w14:paraId="69E51EA3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</w:t>
      </w:r>
      <w:proofErr w:type="spellStart"/>
      <w:r w:rsidRPr="0055067A">
        <w:rPr>
          <w:sz w:val="12"/>
          <w:szCs w:val="12"/>
        </w:rPr>
        <w:t>ListNode</w:t>
      </w:r>
      <w:proofErr w:type="spellEnd"/>
      <w:r w:rsidRPr="0055067A">
        <w:rPr>
          <w:sz w:val="12"/>
          <w:szCs w:val="12"/>
        </w:rPr>
        <w:t xml:space="preserve">* head = </w:t>
      </w:r>
      <w:proofErr w:type="spellStart"/>
      <w:proofErr w:type="gramStart"/>
      <w:r w:rsidRPr="0055067A">
        <w:rPr>
          <w:sz w:val="12"/>
          <w:szCs w:val="12"/>
        </w:rPr>
        <w:t>createNode</w:t>
      </w:r>
      <w:proofErr w:type="spellEnd"/>
      <w:r w:rsidRPr="0055067A">
        <w:rPr>
          <w:sz w:val="12"/>
          <w:szCs w:val="12"/>
        </w:rPr>
        <w:t>(</w:t>
      </w:r>
      <w:proofErr w:type="gramEnd"/>
      <w:r w:rsidRPr="0055067A">
        <w:rPr>
          <w:sz w:val="12"/>
          <w:szCs w:val="12"/>
        </w:rPr>
        <w:t>1);</w:t>
      </w:r>
    </w:p>
    <w:p w14:paraId="15D53D17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head-&gt;next = </w:t>
      </w:r>
      <w:proofErr w:type="spellStart"/>
      <w:proofErr w:type="gramStart"/>
      <w:r w:rsidRPr="0055067A">
        <w:rPr>
          <w:sz w:val="12"/>
          <w:szCs w:val="12"/>
        </w:rPr>
        <w:t>createNode</w:t>
      </w:r>
      <w:proofErr w:type="spellEnd"/>
      <w:r w:rsidRPr="0055067A">
        <w:rPr>
          <w:sz w:val="12"/>
          <w:szCs w:val="12"/>
        </w:rPr>
        <w:t>(</w:t>
      </w:r>
      <w:proofErr w:type="gramEnd"/>
      <w:r w:rsidRPr="0055067A">
        <w:rPr>
          <w:sz w:val="12"/>
          <w:szCs w:val="12"/>
        </w:rPr>
        <w:t>2);</w:t>
      </w:r>
    </w:p>
    <w:p w14:paraId="30956815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head-&gt;next-&gt;next = </w:t>
      </w:r>
      <w:proofErr w:type="spellStart"/>
      <w:proofErr w:type="gramStart"/>
      <w:r w:rsidRPr="0055067A">
        <w:rPr>
          <w:sz w:val="12"/>
          <w:szCs w:val="12"/>
        </w:rPr>
        <w:t>createNode</w:t>
      </w:r>
      <w:proofErr w:type="spellEnd"/>
      <w:r w:rsidRPr="0055067A">
        <w:rPr>
          <w:sz w:val="12"/>
          <w:szCs w:val="12"/>
        </w:rPr>
        <w:t>(</w:t>
      </w:r>
      <w:proofErr w:type="gramEnd"/>
      <w:r w:rsidRPr="0055067A">
        <w:rPr>
          <w:sz w:val="12"/>
          <w:szCs w:val="12"/>
        </w:rPr>
        <w:t>3);</w:t>
      </w:r>
    </w:p>
    <w:p w14:paraId="6EC6C777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head-&gt;next-&gt;next-&gt;next = </w:t>
      </w:r>
      <w:proofErr w:type="spellStart"/>
      <w:proofErr w:type="gramStart"/>
      <w:r w:rsidRPr="0055067A">
        <w:rPr>
          <w:sz w:val="12"/>
          <w:szCs w:val="12"/>
        </w:rPr>
        <w:t>createNode</w:t>
      </w:r>
      <w:proofErr w:type="spellEnd"/>
      <w:r w:rsidRPr="0055067A">
        <w:rPr>
          <w:sz w:val="12"/>
          <w:szCs w:val="12"/>
        </w:rPr>
        <w:t>(</w:t>
      </w:r>
      <w:proofErr w:type="gramEnd"/>
      <w:r w:rsidRPr="0055067A">
        <w:rPr>
          <w:sz w:val="12"/>
          <w:szCs w:val="12"/>
        </w:rPr>
        <w:t>4);</w:t>
      </w:r>
    </w:p>
    <w:p w14:paraId="5ADF1844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head-&gt;next-&gt;next-&gt;next-&gt;next = </w:t>
      </w:r>
      <w:proofErr w:type="spellStart"/>
      <w:proofErr w:type="gramStart"/>
      <w:r w:rsidRPr="0055067A">
        <w:rPr>
          <w:sz w:val="12"/>
          <w:szCs w:val="12"/>
        </w:rPr>
        <w:t>createNode</w:t>
      </w:r>
      <w:proofErr w:type="spellEnd"/>
      <w:r w:rsidRPr="0055067A">
        <w:rPr>
          <w:sz w:val="12"/>
          <w:szCs w:val="12"/>
        </w:rPr>
        <w:t>(</w:t>
      </w:r>
      <w:proofErr w:type="gramEnd"/>
      <w:r w:rsidRPr="0055067A">
        <w:rPr>
          <w:sz w:val="12"/>
          <w:szCs w:val="12"/>
        </w:rPr>
        <w:t>5);</w:t>
      </w:r>
    </w:p>
    <w:p w14:paraId="3BB2C23E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head-&gt;next-&gt;next-&gt;next-&gt;next-&gt;next=</w:t>
      </w:r>
      <w:proofErr w:type="spellStart"/>
      <w:proofErr w:type="gramStart"/>
      <w:r w:rsidRPr="0055067A">
        <w:rPr>
          <w:sz w:val="12"/>
          <w:szCs w:val="12"/>
        </w:rPr>
        <w:t>createNode</w:t>
      </w:r>
      <w:proofErr w:type="spellEnd"/>
      <w:r w:rsidRPr="0055067A">
        <w:rPr>
          <w:sz w:val="12"/>
          <w:szCs w:val="12"/>
        </w:rPr>
        <w:t>(</w:t>
      </w:r>
      <w:proofErr w:type="gramEnd"/>
      <w:r w:rsidRPr="0055067A">
        <w:rPr>
          <w:sz w:val="12"/>
          <w:szCs w:val="12"/>
        </w:rPr>
        <w:t>6);</w:t>
      </w:r>
    </w:p>
    <w:p w14:paraId="53D2A0AF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</w:t>
      </w:r>
    </w:p>
    <w:p w14:paraId="526B4372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</w:t>
      </w:r>
      <w:proofErr w:type="gramStart"/>
      <w:r w:rsidRPr="0055067A">
        <w:rPr>
          <w:sz w:val="12"/>
          <w:szCs w:val="12"/>
        </w:rPr>
        <w:t>std::</w:t>
      </w:r>
      <w:proofErr w:type="spellStart"/>
      <w:proofErr w:type="gramEnd"/>
      <w:r w:rsidRPr="0055067A">
        <w:rPr>
          <w:sz w:val="12"/>
          <w:szCs w:val="12"/>
        </w:rPr>
        <w:t>cout</w:t>
      </w:r>
      <w:proofErr w:type="spellEnd"/>
      <w:r w:rsidRPr="0055067A">
        <w:rPr>
          <w:sz w:val="12"/>
          <w:szCs w:val="12"/>
        </w:rPr>
        <w:t xml:space="preserve"> &lt;&lt; "Original List: ";</w:t>
      </w:r>
    </w:p>
    <w:p w14:paraId="78075F80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</w:t>
      </w:r>
      <w:proofErr w:type="spellStart"/>
      <w:r w:rsidRPr="0055067A">
        <w:rPr>
          <w:sz w:val="12"/>
          <w:szCs w:val="12"/>
        </w:rPr>
        <w:t>printList</w:t>
      </w:r>
      <w:proofErr w:type="spellEnd"/>
      <w:r w:rsidRPr="0055067A">
        <w:rPr>
          <w:sz w:val="12"/>
          <w:szCs w:val="12"/>
        </w:rPr>
        <w:t>(head);</w:t>
      </w:r>
    </w:p>
    <w:p w14:paraId="4DE7B1B4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</w:t>
      </w:r>
    </w:p>
    <w:p w14:paraId="4C991823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// Reverse the linked list</w:t>
      </w:r>
    </w:p>
    <w:p w14:paraId="283FD713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</w:t>
      </w:r>
      <w:proofErr w:type="spellStart"/>
      <w:r w:rsidRPr="0055067A">
        <w:rPr>
          <w:sz w:val="12"/>
          <w:szCs w:val="12"/>
        </w:rPr>
        <w:t>ListNode</w:t>
      </w:r>
      <w:proofErr w:type="spellEnd"/>
      <w:r w:rsidRPr="0055067A">
        <w:rPr>
          <w:sz w:val="12"/>
          <w:szCs w:val="12"/>
        </w:rPr>
        <w:t xml:space="preserve">* </w:t>
      </w:r>
      <w:proofErr w:type="spellStart"/>
      <w:r w:rsidRPr="0055067A">
        <w:rPr>
          <w:sz w:val="12"/>
          <w:szCs w:val="12"/>
        </w:rPr>
        <w:t>newHead</w:t>
      </w:r>
      <w:proofErr w:type="spellEnd"/>
      <w:r w:rsidRPr="0055067A">
        <w:rPr>
          <w:sz w:val="12"/>
          <w:szCs w:val="12"/>
        </w:rPr>
        <w:t xml:space="preserve"> = </w:t>
      </w:r>
      <w:proofErr w:type="spellStart"/>
      <w:r w:rsidRPr="0055067A">
        <w:rPr>
          <w:sz w:val="12"/>
          <w:szCs w:val="12"/>
        </w:rPr>
        <w:t>reverseList</w:t>
      </w:r>
      <w:proofErr w:type="spellEnd"/>
      <w:r w:rsidRPr="0055067A">
        <w:rPr>
          <w:sz w:val="12"/>
          <w:szCs w:val="12"/>
        </w:rPr>
        <w:t>(head);</w:t>
      </w:r>
    </w:p>
    <w:p w14:paraId="342ABE02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</w:t>
      </w:r>
    </w:p>
    <w:p w14:paraId="66C81EDA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</w:t>
      </w:r>
      <w:proofErr w:type="gramStart"/>
      <w:r w:rsidRPr="0055067A">
        <w:rPr>
          <w:sz w:val="12"/>
          <w:szCs w:val="12"/>
        </w:rPr>
        <w:t>std::</w:t>
      </w:r>
      <w:proofErr w:type="spellStart"/>
      <w:proofErr w:type="gramEnd"/>
      <w:r w:rsidRPr="0055067A">
        <w:rPr>
          <w:sz w:val="12"/>
          <w:szCs w:val="12"/>
        </w:rPr>
        <w:t>cout</w:t>
      </w:r>
      <w:proofErr w:type="spellEnd"/>
      <w:r w:rsidRPr="0055067A">
        <w:rPr>
          <w:sz w:val="12"/>
          <w:szCs w:val="12"/>
        </w:rPr>
        <w:t xml:space="preserve"> &lt;&lt; "Reversed List: ";</w:t>
      </w:r>
    </w:p>
    <w:p w14:paraId="26548004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</w:t>
      </w:r>
      <w:proofErr w:type="spellStart"/>
      <w:r w:rsidRPr="0055067A">
        <w:rPr>
          <w:sz w:val="12"/>
          <w:szCs w:val="12"/>
        </w:rPr>
        <w:t>printList</w:t>
      </w:r>
      <w:proofErr w:type="spellEnd"/>
      <w:r w:rsidRPr="0055067A">
        <w:rPr>
          <w:sz w:val="12"/>
          <w:szCs w:val="12"/>
        </w:rPr>
        <w:t>(</w:t>
      </w:r>
      <w:proofErr w:type="spellStart"/>
      <w:r w:rsidRPr="0055067A">
        <w:rPr>
          <w:sz w:val="12"/>
          <w:szCs w:val="12"/>
        </w:rPr>
        <w:t>newHead</w:t>
      </w:r>
      <w:proofErr w:type="spellEnd"/>
      <w:r w:rsidRPr="0055067A">
        <w:rPr>
          <w:sz w:val="12"/>
          <w:szCs w:val="12"/>
        </w:rPr>
        <w:t>);</w:t>
      </w:r>
    </w:p>
    <w:p w14:paraId="12BFE5BC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 xml:space="preserve">    </w:t>
      </w:r>
    </w:p>
    <w:p w14:paraId="66DD0D53" w14:textId="77777777" w:rsidR="0055067A" w:rsidRPr="0055067A" w:rsidRDefault="0055067A" w:rsidP="0055067A">
      <w:pPr>
        <w:rPr>
          <w:sz w:val="12"/>
          <w:szCs w:val="12"/>
        </w:rPr>
      </w:pPr>
      <w:r w:rsidRPr="0055067A">
        <w:rPr>
          <w:sz w:val="12"/>
          <w:szCs w:val="12"/>
        </w:rPr>
        <w:t>    return 0;</w:t>
      </w:r>
    </w:p>
    <w:p w14:paraId="4955138D" w14:textId="77777777" w:rsidR="005B57AD" w:rsidRPr="005B57AD" w:rsidRDefault="00B54185" w:rsidP="005B57AD">
      <w:pPr>
        <w:rPr>
          <w:sz w:val="12"/>
          <w:szCs w:val="12"/>
        </w:rPr>
      </w:pPr>
      <w:r>
        <w:rPr>
          <w:sz w:val="12"/>
          <w:szCs w:val="12"/>
        </w:rPr>
        <w:t>}</w:t>
      </w:r>
    </w:p>
    <w:p w14:paraId="5FDBDF5D" w14:textId="77777777" w:rsidR="00A307BD" w:rsidRPr="00A307BD" w:rsidRDefault="00A307BD" w:rsidP="00A307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307B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6412B70" wp14:editId="4D2C41C0">
            <wp:extent cx="7484110" cy="1524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11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D625" w14:textId="77777777" w:rsidR="00726D4F" w:rsidRDefault="00726D4F" w:rsidP="0055067A">
      <w:pPr>
        <w:rPr>
          <w:sz w:val="12"/>
          <w:szCs w:val="12"/>
        </w:rPr>
      </w:pPr>
    </w:p>
    <w:p w14:paraId="6767F75F" w14:textId="77777777" w:rsidR="00023E7F" w:rsidRDefault="00023E7F" w:rsidP="0055067A">
      <w:pPr>
        <w:rPr>
          <w:sz w:val="12"/>
          <w:szCs w:val="12"/>
        </w:rPr>
      </w:pPr>
    </w:p>
    <w:p w14:paraId="1A89DE9E" w14:textId="77777777" w:rsidR="00023E7F" w:rsidRDefault="00023E7F" w:rsidP="0055067A">
      <w:pPr>
        <w:rPr>
          <w:sz w:val="12"/>
          <w:szCs w:val="12"/>
        </w:rPr>
      </w:pPr>
    </w:p>
    <w:p w14:paraId="362E047A" w14:textId="77777777" w:rsidR="00023E7F" w:rsidRDefault="00023E7F" w:rsidP="0055067A">
      <w:pPr>
        <w:rPr>
          <w:sz w:val="16"/>
          <w:szCs w:val="16"/>
        </w:rPr>
      </w:pPr>
      <w:r w:rsidRPr="00023E7F">
        <w:rPr>
          <w:sz w:val="16"/>
          <w:szCs w:val="16"/>
        </w:rPr>
        <w:t>Qus:3</w:t>
      </w:r>
    </w:p>
    <w:p w14:paraId="1E6E9530" w14:textId="77777777" w:rsidR="00023E7F" w:rsidRDefault="00023E7F" w:rsidP="0055067A">
      <w:pPr>
        <w:rPr>
          <w:sz w:val="16"/>
          <w:szCs w:val="16"/>
        </w:rPr>
      </w:pPr>
      <w:r>
        <w:rPr>
          <w:sz w:val="16"/>
          <w:szCs w:val="16"/>
        </w:rPr>
        <w:t>Solution:</w:t>
      </w:r>
    </w:p>
    <w:p w14:paraId="135E1640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>#include &lt;iostream&gt;</w:t>
      </w:r>
    </w:p>
    <w:p w14:paraId="1B88577D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>#include &lt;</w:t>
      </w:r>
      <w:proofErr w:type="spellStart"/>
      <w:r w:rsidRPr="00A85826">
        <w:rPr>
          <w:sz w:val="12"/>
          <w:szCs w:val="12"/>
        </w:rPr>
        <w:t>unordered_map</w:t>
      </w:r>
      <w:proofErr w:type="spellEnd"/>
      <w:r w:rsidRPr="00A85826">
        <w:rPr>
          <w:sz w:val="12"/>
          <w:szCs w:val="12"/>
        </w:rPr>
        <w:t>&gt;</w:t>
      </w:r>
    </w:p>
    <w:p w14:paraId="58911FC4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 xml:space="preserve">#include &lt;algorithm&gt; // for </w:t>
      </w:r>
      <w:proofErr w:type="gramStart"/>
      <w:r w:rsidRPr="00A85826">
        <w:rPr>
          <w:sz w:val="12"/>
          <w:szCs w:val="12"/>
        </w:rPr>
        <w:t>std::</w:t>
      </w:r>
      <w:proofErr w:type="gramEnd"/>
      <w:r w:rsidRPr="00A85826">
        <w:rPr>
          <w:sz w:val="12"/>
          <w:szCs w:val="12"/>
        </w:rPr>
        <w:t>max</w:t>
      </w:r>
    </w:p>
    <w:p w14:paraId="527C755F" w14:textId="77777777" w:rsidR="00A85826" w:rsidRPr="00A85826" w:rsidRDefault="00A85826" w:rsidP="00A85826">
      <w:pPr>
        <w:rPr>
          <w:sz w:val="12"/>
          <w:szCs w:val="12"/>
        </w:rPr>
      </w:pPr>
    </w:p>
    <w:p w14:paraId="0BAFAF2E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 xml:space="preserve">int </w:t>
      </w:r>
      <w:proofErr w:type="spellStart"/>
      <w:proofErr w:type="gramStart"/>
      <w:r w:rsidRPr="00A85826">
        <w:rPr>
          <w:sz w:val="12"/>
          <w:szCs w:val="12"/>
        </w:rPr>
        <w:t>lengthOfLongestSubstring</w:t>
      </w:r>
      <w:proofErr w:type="spellEnd"/>
      <w:r w:rsidRPr="00A85826">
        <w:rPr>
          <w:sz w:val="12"/>
          <w:szCs w:val="12"/>
        </w:rPr>
        <w:t>(</w:t>
      </w:r>
      <w:proofErr w:type="gramEnd"/>
      <w:r w:rsidRPr="00A85826">
        <w:rPr>
          <w:sz w:val="12"/>
          <w:szCs w:val="12"/>
        </w:rPr>
        <w:t>const std::string&amp; s) {</w:t>
      </w:r>
    </w:p>
    <w:p w14:paraId="6DE0403D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 xml:space="preserve">    </w:t>
      </w:r>
      <w:proofErr w:type="gramStart"/>
      <w:r w:rsidRPr="00A85826">
        <w:rPr>
          <w:sz w:val="12"/>
          <w:szCs w:val="12"/>
        </w:rPr>
        <w:t>std::</w:t>
      </w:r>
      <w:proofErr w:type="spellStart"/>
      <w:proofErr w:type="gramEnd"/>
      <w:r w:rsidRPr="00A85826">
        <w:rPr>
          <w:sz w:val="12"/>
          <w:szCs w:val="12"/>
        </w:rPr>
        <w:t>unordered_map</w:t>
      </w:r>
      <w:proofErr w:type="spellEnd"/>
      <w:r w:rsidRPr="00A85826">
        <w:rPr>
          <w:sz w:val="12"/>
          <w:szCs w:val="12"/>
        </w:rPr>
        <w:t xml:space="preserve">&lt;char, int&gt; </w:t>
      </w:r>
      <w:proofErr w:type="spellStart"/>
      <w:r w:rsidRPr="00A85826">
        <w:rPr>
          <w:sz w:val="12"/>
          <w:szCs w:val="12"/>
        </w:rPr>
        <w:t>charIndexMap</w:t>
      </w:r>
      <w:proofErr w:type="spellEnd"/>
      <w:r w:rsidRPr="00A85826">
        <w:rPr>
          <w:sz w:val="12"/>
          <w:szCs w:val="12"/>
        </w:rPr>
        <w:t>;</w:t>
      </w:r>
    </w:p>
    <w:p w14:paraId="4F0D5DC5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 xml:space="preserve">    int </w:t>
      </w:r>
      <w:proofErr w:type="spellStart"/>
      <w:r w:rsidRPr="00A85826">
        <w:rPr>
          <w:sz w:val="12"/>
          <w:szCs w:val="12"/>
        </w:rPr>
        <w:t>maxLength</w:t>
      </w:r>
      <w:proofErr w:type="spellEnd"/>
      <w:r w:rsidRPr="00A85826">
        <w:rPr>
          <w:sz w:val="12"/>
          <w:szCs w:val="12"/>
        </w:rPr>
        <w:t xml:space="preserve"> = 0;</w:t>
      </w:r>
    </w:p>
    <w:p w14:paraId="4ED320E9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 xml:space="preserve">    int start = 0;</w:t>
      </w:r>
    </w:p>
    <w:p w14:paraId="14A27C63" w14:textId="77777777" w:rsidR="00A85826" w:rsidRPr="00A85826" w:rsidRDefault="00A85826" w:rsidP="00A85826">
      <w:pPr>
        <w:rPr>
          <w:sz w:val="12"/>
          <w:szCs w:val="12"/>
        </w:rPr>
      </w:pPr>
    </w:p>
    <w:p w14:paraId="388AB177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 xml:space="preserve">    for (int end = 0; end &lt; </w:t>
      </w:r>
      <w:proofErr w:type="spellStart"/>
      <w:proofErr w:type="gramStart"/>
      <w:r w:rsidRPr="00A85826">
        <w:rPr>
          <w:sz w:val="12"/>
          <w:szCs w:val="12"/>
        </w:rPr>
        <w:t>s.length</w:t>
      </w:r>
      <w:proofErr w:type="spellEnd"/>
      <w:proofErr w:type="gramEnd"/>
      <w:r w:rsidRPr="00A85826">
        <w:rPr>
          <w:sz w:val="12"/>
          <w:szCs w:val="12"/>
        </w:rPr>
        <w:t>(); ++end) {</w:t>
      </w:r>
    </w:p>
    <w:p w14:paraId="3BC6F15B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 xml:space="preserve">        char </w:t>
      </w:r>
      <w:proofErr w:type="spellStart"/>
      <w:r w:rsidRPr="00A85826">
        <w:rPr>
          <w:sz w:val="12"/>
          <w:szCs w:val="12"/>
        </w:rPr>
        <w:t>currentChar</w:t>
      </w:r>
      <w:proofErr w:type="spellEnd"/>
      <w:r w:rsidRPr="00A85826">
        <w:rPr>
          <w:sz w:val="12"/>
          <w:szCs w:val="12"/>
        </w:rPr>
        <w:t xml:space="preserve"> = s[end];</w:t>
      </w:r>
    </w:p>
    <w:p w14:paraId="5A2602B4" w14:textId="77777777" w:rsidR="00A85826" w:rsidRPr="00A85826" w:rsidRDefault="00A85826" w:rsidP="00A85826">
      <w:pPr>
        <w:rPr>
          <w:sz w:val="12"/>
          <w:szCs w:val="12"/>
        </w:rPr>
      </w:pPr>
    </w:p>
    <w:p w14:paraId="7F429AA3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 xml:space="preserve">        // If the character is already in the map, move the start position</w:t>
      </w:r>
    </w:p>
    <w:p w14:paraId="39336AF5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 xml:space="preserve">        // right after the last occurrence of the current character.</w:t>
      </w:r>
    </w:p>
    <w:p w14:paraId="049B09B5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 xml:space="preserve">        if (</w:t>
      </w:r>
      <w:proofErr w:type="spellStart"/>
      <w:r w:rsidRPr="00A85826">
        <w:rPr>
          <w:sz w:val="12"/>
          <w:szCs w:val="12"/>
        </w:rPr>
        <w:t>charIndexMap.find</w:t>
      </w:r>
      <w:proofErr w:type="spellEnd"/>
      <w:r w:rsidRPr="00A85826">
        <w:rPr>
          <w:sz w:val="12"/>
          <w:szCs w:val="12"/>
        </w:rPr>
        <w:t>(</w:t>
      </w:r>
      <w:proofErr w:type="spellStart"/>
      <w:r w:rsidRPr="00A85826">
        <w:rPr>
          <w:sz w:val="12"/>
          <w:szCs w:val="12"/>
        </w:rPr>
        <w:t>currentChar</w:t>
      </w:r>
      <w:proofErr w:type="spellEnd"/>
      <w:proofErr w:type="gramStart"/>
      <w:r w:rsidRPr="00A85826">
        <w:rPr>
          <w:sz w:val="12"/>
          <w:szCs w:val="12"/>
        </w:rPr>
        <w:t>) !</w:t>
      </w:r>
      <w:proofErr w:type="gramEnd"/>
      <w:r w:rsidRPr="00A85826">
        <w:rPr>
          <w:sz w:val="12"/>
          <w:szCs w:val="12"/>
        </w:rPr>
        <w:t xml:space="preserve">= </w:t>
      </w:r>
      <w:proofErr w:type="spellStart"/>
      <w:r w:rsidRPr="00A85826">
        <w:rPr>
          <w:sz w:val="12"/>
          <w:szCs w:val="12"/>
        </w:rPr>
        <w:t>charIndexMap.end</w:t>
      </w:r>
      <w:proofErr w:type="spellEnd"/>
      <w:r w:rsidRPr="00A85826">
        <w:rPr>
          <w:sz w:val="12"/>
          <w:szCs w:val="12"/>
        </w:rPr>
        <w:t>()) {</w:t>
      </w:r>
    </w:p>
    <w:p w14:paraId="4AD009EB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 xml:space="preserve">            start = </w:t>
      </w:r>
      <w:proofErr w:type="gramStart"/>
      <w:r w:rsidRPr="00A85826">
        <w:rPr>
          <w:sz w:val="12"/>
          <w:szCs w:val="12"/>
        </w:rPr>
        <w:t>std::</w:t>
      </w:r>
      <w:proofErr w:type="gramEnd"/>
      <w:r w:rsidRPr="00A85826">
        <w:rPr>
          <w:sz w:val="12"/>
          <w:szCs w:val="12"/>
        </w:rPr>
        <w:t xml:space="preserve">max(start, </w:t>
      </w:r>
      <w:proofErr w:type="spellStart"/>
      <w:r w:rsidRPr="00A85826">
        <w:rPr>
          <w:sz w:val="12"/>
          <w:szCs w:val="12"/>
        </w:rPr>
        <w:t>charIndexMap</w:t>
      </w:r>
      <w:proofErr w:type="spellEnd"/>
      <w:r w:rsidRPr="00A85826">
        <w:rPr>
          <w:sz w:val="12"/>
          <w:szCs w:val="12"/>
        </w:rPr>
        <w:t>[</w:t>
      </w:r>
      <w:proofErr w:type="spellStart"/>
      <w:r w:rsidRPr="00A85826">
        <w:rPr>
          <w:sz w:val="12"/>
          <w:szCs w:val="12"/>
        </w:rPr>
        <w:t>currentChar</w:t>
      </w:r>
      <w:proofErr w:type="spellEnd"/>
      <w:r w:rsidRPr="00A85826">
        <w:rPr>
          <w:sz w:val="12"/>
          <w:szCs w:val="12"/>
        </w:rPr>
        <w:t>] + 1);</w:t>
      </w:r>
    </w:p>
    <w:p w14:paraId="2A1959CF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 xml:space="preserve">        }</w:t>
      </w:r>
    </w:p>
    <w:p w14:paraId="29972115" w14:textId="77777777" w:rsidR="00A85826" w:rsidRPr="00A85826" w:rsidRDefault="00A85826" w:rsidP="00A85826">
      <w:pPr>
        <w:rPr>
          <w:sz w:val="12"/>
          <w:szCs w:val="12"/>
        </w:rPr>
      </w:pPr>
    </w:p>
    <w:p w14:paraId="25DCF607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 xml:space="preserve">        // Update the last seen index of the current character.</w:t>
      </w:r>
    </w:p>
    <w:p w14:paraId="28D72464" w14:textId="77777777" w:rsidR="00A85826" w:rsidRPr="00A85826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 xml:space="preserve">        </w:t>
      </w:r>
      <w:proofErr w:type="spellStart"/>
      <w:r w:rsidRPr="00A85826">
        <w:rPr>
          <w:sz w:val="12"/>
          <w:szCs w:val="12"/>
        </w:rPr>
        <w:t>charIndexMap</w:t>
      </w:r>
      <w:proofErr w:type="spellEnd"/>
      <w:r w:rsidRPr="00A85826">
        <w:rPr>
          <w:sz w:val="12"/>
          <w:szCs w:val="12"/>
        </w:rPr>
        <w:t>[</w:t>
      </w:r>
      <w:proofErr w:type="spellStart"/>
      <w:r w:rsidRPr="00A85826">
        <w:rPr>
          <w:sz w:val="12"/>
          <w:szCs w:val="12"/>
        </w:rPr>
        <w:t>currentChar</w:t>
      </w:r>
      <w:proofErr w:type="spellEnd"/>
      <w:r w:rsidRPr="00A85826">
        <w:rPr>
          <w:sz w:val="12"/>
          <w:szCs w:val="12"/>
        </w:rPr>
        <w:t>] = end;</w:t>
      </w:r>
    </w:p>
    <w:p w14:paraId="609BCC7E" w14:textId="77777777" w:rsidR="00A85826" w:rsidRPr="00A85826" w:rsidRDefault="00A85826" w:rsidP="00A85826">
      <w:pPr>
        <w:rPr>
          <w:sz w:val="12"/>
          <w:szCs w:val="12"/>
        </w:rPr>
      </w:pPr>
    </w:p>
    <w:p w14:paraId="5400F881" w14:textId="77777777" w:rsidR="00023E7F" w:rsidRDefault="00A85826" w:rsidP="00A85826">
      <w:pPr>
        <w:rPr>
          <w:sz w:val="12"/>
          <w:szCs w:val="12"/>
        </w:rPr>
      </w:pPr>
      <w:r w:rsidRPr="00A85826">
        <w:rPr>
          <w:sz w:val="12"/>
          <w:szCs w:val="12"/>
        </w:rPr>
        <w:t xml:space="preserve">        // Calculate the maximum length of the substring without repeating characters.</w:t>
      </w:r>
    </w:p>
    <w:p w14:paraId="444A5AEF" w14:textId="77777777" w:rsidR="009C3ED3" w:rsidRPr="009C3ED3" w:rsidRDefault="009C3ED3" w:rsidP="009C3ED3">
      <w:pPr>
        <w:rPr>
          <w:sz w:val="12"/>
          <w:szCs w:val="12"/>
        </w:rPr>
      </w:pPr>
      <w:proofErr w:type="spellStart"/>
      <w:r w:rsidRPr="009C3ED3">
        <w:rPr>
          <w:sz w:val="12"/>
          <w:szCs w:val="12"/>
        </w:rPr>
        <w:t>maxLength</w:t>
      </w:r>
      <w:proofErr w:type="spellEnd"/>
      <w:r w:rsidRPr="009C3ED3">
        <w:rPr>
          <w:sz w:val="12"/>
          <w:szCs w:val="12"/>
        </w:rPr>
        <w:t xml:space="preserve"> = </w:t>
      </w:r>
      <w:proofErr w:type="gramStart"/>
      <w:r w:rsidRPr="009C3ED3">
        <w:rPr>
          <w:sz w:val="12"/>
          <w:szCs w:val="12"/>
        </w:rPr>
        <w:t>std::</w:t>
      </w:r>
      <w:proofErr w:type="gramEnd"/>
      <w:r w:rsidRPr="009C3ED3">
        <w:rPr>
          <w:sz w:val="12"/>
          <w:szCs w:val="12"/>
        </w:rPr>
        <w:t>max(</w:t>
      </w:r>
      <w:proofErr w:type="spellStart"/>
      <w:r w:rsidRPr="009C3ED3">
        <w:rPr>
          <w:sz w:val="12"/>
          <w:szCs w:val="12"/>
        </w:rPr>
        <w:t>maxLength</w:t>
      </w:r>
      <w:proofErr w:type="spellEnd"/>
      <w:r w:rsidRPr="009C3ED3">
        <w:rPr>
          <w:sz w:val="12"/>
          <w:szCs w:val="12"/>
        </w:rPr>
        <w:t>, end - start + 1);</w:t>
      </w:r>
    </w:p>
    <w:p w14:paraId="738F5624" w14:textId="77777777" w:rsidR="009C3ED3" w:rsidRPr="009C3ED3" w:rsidRDefault="009C3ED3" w:rsidP="009C3ED3">
      <w:pPr>
        <w:rPr>
          <w:sz w:val="12"/>
          <w:szCs w:val="12"/>
        </w:rPr>
      </w:pPr>
      <w:r w:rsidRPr="009C3ED3">
        <w:rPr>
          <w:sz w:val="12"/>
          <w:szCs w:val="12"/>
        </w:rPr>
        <w:t xml:space="preserve">    }</w:t>
      </w:r>
    </w:p>
    <w:p w14:paraId="5CE8A2AE" w14:textId="77777777" w:rsidR="009C3ED3" w:rsidRPr="009C3ED3" w:rsidRDefault="009C3ED3" w:rsidP="009C3ED3">
      <w:pPr>
        <w:rPr>
          <w:sz w:val="12"/>
          <w:szCs w:val="12"/>
        </w:rPr>
      </w:pPr>
    </w:p>
    <w:p w14:paraId="63B5D3F0" w14:textId="77777777" w:rsidR="009C3ED3" w:rsidRPr="009C3ED3" w:rsidRDefault="009C3ED3" w:rsidP="009C3ED3">
      <w:pPr>
        <w:rPr>
          <w:sz w:val="12"/>
          <w:szCs w:val="12"/>
        </w:rPr>
      </w:pPr>
      <w:r w:rsidRPr="009C3ED3">
        <w:rPr>
          <w:sz w:val="12"/>
          <w:szCs w:val="12"/>
        </w:rPr>
        <w:t xml:space="preserve">    return </w:t>
      </w:r>
      <w:proofErr w:type="spellStart"/>
      <w:r w:rsidRPr="009C3ED3">
        <w:rPr>
          <w:sz w:val="12"/>
          <w:szCs w:val="12"/>
        </w:rPr>
        <w:t>maxLength</w:t>
      </w:r>
      <w:proofErr w:type="spellEnd"/>
      <w:r w:rsidRPr="009C3ED3">
        <w:rPr>
          <w:sz w:val="12"/>
          <w:szCs w:val="12"/>
        </w:rPr>
        <w:t>;</w:t>
      </w:r>
    </w:p>
    <w:p w14:paraId="51907926" w14:textId="77777777" w:rsidR="009C3ED3" w:rsidRPr="009C3ED3" w:rsidRDefault="009C3ED3" w:rsidP="009C3ED3">
      <w:pPr>
        <w:rPr>
          <w:sz w:val="12"/>
          <w:szCs w:val="12"/>
        </w:rPr>
      </w:pPr>
      <w:r w:rsidRPr="009C3ED3">
        <w:rPr>
          <w:sz w:val="12"/>
          <w:szCs w:val="12"/>
        </w:rPr>
        <w:t>}</w:t>
      </w:r>
    </w:p>
    <w:p w14:paraId="2E849447" w14:textId="77777777" w:rsidR="009C3ED3" w:rsidRPr="009C3ED3" w:rsidRDefault="009C3ED3" w:rsidP="009C3ED3">
      <w:pPr>
        <w:rPr>
          <w:sz w:val="12"/>
          <w:szCs w:val="12"/>
        </w:rPr>
      </w:pPr>
    </w:p>
    <w:p w14:paraId="2F3929BB" w14:textId="77777777" w:rsidR="009C3ED3" w:rsidRPr="009C3ED3" w:rsidRDefault="009C3ED3" w:rsidP="009C3ED3">
      <w:pPr>
        <w:rPr>
          <w:sz w:val="12"/>
          <w:szCs w:val="12"/>
        </w:rPr>
      </w:pPr>
      <w:r w:rsidRPr="009C3ED3">
        <w:rPr>
          <w:sz w:val="12"/>
          <w:szCs w:val="12"/>
        </w:rPr>
        <w:t xml:space="preserve">int </w:t>
      </w:r>
      <w:proofErr w:type="gramStart"/>
      <w:r w:rsidRPr="009C3ED3">
        <w:rPr>
          <w:sz w:val="12"/>
          <w:szCs w:val="12"/>
        </w:rPr>
        <w:t>main(</w:t>
      </w:r>
      <w:proofErr w:type="gramEnd"/>
      <w:r w:rsidRPr="009C3ED3">
        <w:rPr>
          <w:sz w:val="12"/>
          <w:szCs w:val="12"/>
        </w:rPr>
        <w:t>) {</w:t>
      </w:r>
    </w:p>
    <w:p w14:paraId="3F02BEC7" w14:textId="77777777" w:rsidR="009C3ED3" w:rsidRPr="009C3ED3" w:rsidRDefault="009C3ED3" w:rsidP="009C3ED3">
      <w:pPr>
        <w:rPr>
          <w:sz w:val="12"/>
          <w:szCs w:val="12"/>
        </w:rPr>
      </w:pPr>
      <w:r w:rsidRPr="009C3ED3">
        <w:rPr>
          <w:sz w:val="12"/>
          <w:szCs w:val="12"/>
        </w:rPr>
        <w:t xml:space="preserve">    </w:t>
      </w:r>
      <w:proofErr w:type="gramStart"/>
      <w:r w:rsidRPr="009C3ED3">
        <w:rPr>
          <w:sz w:val="12"/>
          <w:szCs w:val="12"/>
        </w:rPr>
        <w:t>std::</w:t>
      </w:r>
      <w:proofErr w:type="gramEnd"/>
      <w:r w:rsidRPr="009C3ED3">
        <w:rPr>
          <w:sz w:val="12"/>
          <w:szCs w:val="12"/>
        </w:rPr>
        <w:t>string s = "</w:t>
      </w:r>
      <w:proofErr w:type="spellStart"/>
      <w:r w:rsidRPr="009C3ED3">
        <w:rPr>
          <w:sz w:val="12"/>
          <w:szCs w:val="12"/>
        </w:rPr>
        <w:t>abcabcbb</w:t>
      </w:r>
      <w:proofErr w:type="spellEnd"/>
      <w:r w:rsidRPr="009C3ED3">
        <w:rPr>
          <w:sz w:val="12"/>
          <w:szCs w:val="12"/>
        </w:rPr>
        <w:t>";</w:t>
      </w:r>
    </w:p>
    <w:p w14:paraId="675DBBF2" w14:textId="77777777" w:rsidR="009C3ED3" w:rsidRPr="009C3ED3" w:rsidRDefault="009C3ED3" w:rsidP="009C3ED3">
      <w:pPr>
        <w:rPr>
          <w:sz w:val="12"/>
          <w:szCs w:val="12"/>
        </w:rPr>
      </w:pPr>
      <w:r w:rsidRPr="009C3ED3">
        <w:rPr>
          <w:sz w:val="12"/>
          <w:szCs w:val="12"/>
        </w:rPr>
        <w:t xml:space="preserve">    </w:t>
      </w:r>
      <w:proofErr w:type="gramStart"/>
      <w:r w:rsidRPr="009C3ED3">
        <w:rPr>
          <w:sz w:val="12"/>
          <w:szCs w:val="12"/>
        </w:rPr>
        <w:t>std::</w:t>
      </w:r>
      <w:proofErr w:type="spellStart"/>
      <w:proofErr w:type="gramEnd"/>
      <w:r w:rsidRPr="009C3ED3">
        <w:rPr>
          <w:sz w:val="12"/>
          <w:szCs w:val="12"/>
        </w:rPr>
        <w:t>cout</w:t>
      </w:r>
      <w:proofErr w:type="spellEnd"/>
      <w:r w:rsidRPr="009C3ED3">
        <w:rPr>
          <w:sz w:val="12"/>
          <w:szCs w:val="12"/>
        </w:rPr>
        <w:t xml:space="preserve"> &lt;&lt; "The length of the longest substring without repeating characters is: " &lt;&lt; </w:t>
      </w:r>
      <w:proofErr w:type="spellStart"/>
      <w:r w:rsidRPr="009C3ED3">
        <w:rPr>
          <w:sz w:val="12"/>
          <w:szCs w:val="12"/>
        </w:rPr>
        <w:t>lengthOfLongestSubstring</w:t>
      </w:r>
      <w:proofErr w:type="spellEnd"/>
      <w:r w:rsidRPr="009C3ED3">
        <w:rPr>
          <w:sz w:val="12"/>
          <w:szCs w:val="12"/>
        </w:rPr>
        <w:t>(s) &lt;&lt; std::</w:t>
      </w:r>
      <w:proofErr w:type="spellStart"/>
      <w:r w:rsidRPr="009C3ED3">
        <w:rPr>
          <w:sz w:val="12"/>
          <w:szCs w:val="12"/>
        </w:rPr>
        <w:t>endl</w:t>
      </w:r>
      <w:proofErr w:type="spellEnd"/>
      <w:r w:rsidRPr="009C3ED3">
        <w:rPr>
          <w:sz w:val="12"/>
          <w:szCs w:val="12"/>
        </w:rPr>
        <w:t>;</w:t>
      </w:r>
    </w:p>
    <w:p w14:paraId="12002316" w14:textId="77777777" w:rsidR="009C3ED3" w:rsidRPr="009C3ED3" w:rsidRDefault="009C3ED3" w:rsidP="009C3ED3">
      <w:pPr>
        <w:rPr>
          <w:sz w:val="12"/>
          <w:szCs w:val="12"/>
        </w:rPr>
      </w:pPr>
    </w:p>
    <w:p w14:paraId="2A4EB33F" w14:textId="77777777" w:rsidR="009C3ED3" w:rsidRPr="009C3ED3" w:rsidRDefault="009C3ED3" w:rsidP="009C3ED3">
      <w:pPr>
        <w:rPr>
          <w:sz w:val="12"/>
          <w:szCs w:val="12"/>
        </w:rPr>
      </w:pPr>
      <w:r w:rsidRPr="009C3ED3">
        <w:rPr>
          <w:sz w:val="12"/>
          <w:szCs w:val="12"/>
        </w:rPr>
        <w:t xml:space="preserve">    s = "</w:t>
      </w:r>
      <w:proofErr w:type="spellStart"/>
      <w:r w:rsidRPr="009C3ED3">
        <w:rPr>
          <w:sz w:val="12"/>
          <w:szCs w:val="12"/>
        </w:rPr>
        <w:t>bbbbb</w:t>
      </w:r>
      <w:proofErr w:type="spellEnd"/>
      <w:r w:rsidRPr="009C3ED3">
        <w:rPr>
          <w:sz w:val="12"/>
          <w:szCs w:val="12"/>
        </w:rPr>
        <w:t>";</w:t>
      </w:r>
    </w:p>
    <w:p w14:paraId="283F50D4" w14:textId="77777777" w:rsidR="009C3ED3" w:rsidRPr="009C3ED3" w:rsidRDefault="009C3ED3" w:rsidP="009C3ED3">
      <w:pPr>
        <w:rPr>
          <w:sz w:val="12"/>
          <w:szCs w:val="12"/>
        </w:rPr>
      </w:pPr>
      <w:r w:rsidRPr="009C3ED3">
        <w:rPr>
          <w:sz w:val="12"/>
          <w:szCs w:val="12"/>
        </w:rPr>
        <w:t xml:space="preserve">    </w:t>
      </w:r>
      <w:proofErr w:type="gramStart"/>
      <w:r w:rsidRPr="009C3ED3">
        <w:rPr>
          <w:sz w:val="12"/>
          <w:szCs w:val="12"/>
        </w:rPr>
        <w:t>std::</w:t>
      </w:r>
      <w:proofErr w:type="spellStart"/>
      <w:proofErr w:type="gramEnd"/>
      <w:r w:rsidRPr="009C3ED3">
        <w:rPr>
          <w:sz w:val="12"/>
          <w:szCs w:val="12"/>
        </w:rPr>
        <w:t>cout</w:t>
      </w:r>
      <w:proofErr w:type="spellEnd"/>
      <w:r w:rsidRPr="009C3ED3">
        <w:rPr>
          <w:sz w:val="12"/>
          <w:szCs w:val="12"/>
        </w:rPr>
        <w:t xml:space="preserve"> &lt;&lt; "The length of the longest substring without repeating characters is: " &lt;&lt; </w:t>
      </w:r>
      <w:proofErr w:type="spellStart"/>
      <w:r w:rsidRPr="009C3ED3">
        <w:rPr>
          <w:sz w:val="12"/>
          <w:szCs w:val="12"/>
        </w:rPr>
        <w:t>lengthOfLongestSubstring</w:t>
      </w:r>
      <w:proofErr w:type="spellEnd"/>
      <w:r w:rsidRPr="009C3ED3">
        <w:rPr>
          <w:sz w:val="12"/>
          <w:szCs w:val="12"/>
        </w:rPr>
        <w:t>(s) &lt;&lt; std::</w:t>
      </w:r>
      <w:proofErr w:type="spellStart"/>
      <w:r w:rsidRPr="009C3ED3">
        <w:rPr>
          <w:sz w:val="12"/>
          <w:szCs w:val="12"/>
        </w:rPr>
        <w:t>endl</w:t>
      </w:r>
      <w:proofErr w:type="spellEnd"/>
      <w:r w:rsidRPr="009C3ED3">
        <w:rPr>
          <w:sz w:val="12"/>
          <w:szCs w:val="12"/>
        </w:rPr>
        <w:t>;</w:t>
      </w:r>
    </w:p>
    <w:p w14:paraId="200C9FCC" w14:textId="77777777" w:rsidR="009C3ED3" w:rsidRPr="009C3ED3" w:rsidRDefault="009C3ED3" w:rsidP="009C3ED3">
      <w:pPr>
        <w:rPr>
          <w:sz w:val="12"/>
          <w:szCs w:val="12"/>
        </w:rPr>
      </w:pPr>
    </w:p>
    <w:p w14:paraId="1F5B133A" w14:textId="77777777" w:rsidR="009C3ED3" w:rsidRPr="009C3ED3" w:rsidRDefault="009C3ED3" w:rsidP="009C3ED3">
      <w:pPr>
        <w:rPr>
          <w:sz w:val="12"/>
          <w:szCs w:val="12"/>
        </w:rPr>
      </w:pPr>
      <w:r w:rsidRPr="009C3ED3">
        <w:rPr>
          <w:sz w:val="12"/>
          <w:szCs w:val="12"/>
        </w:rPr>
        <w:t xml:space="preserve">    s = "</w:t>
      </w:r>
      <w:proofErr w:type="spellStart"/>
      <w:r w:rsidRPr="009C3ED3">
        <w:rPr>
          <w:sz w:val="12"/>
          <w:szCs w:val="12"/>
        </w:rPr>
        <w:t>pwwkew</w:t>
      </w:r>
      <w:proofErr w:type="spellEnd"/>
      <w:r w:rsidRPr="009C3ED3">
        <w:rPr>
          <w:sz w:val="12"/>
          <w:szCs w:val="12"/>
        </w:rPr>
        <w:t>";</w:t>
      </w:r>
    </w:p>
    <w:p w14:paraId="03FD61CE" w14:textId="77777777" w:rsidR="009C3ED3" w:rsidRPr="009C3ED3" w:rsidRDefault="009C3ED3" w:rsidP="009C3ED3">
      <w:pPr>
        <w:rPr>
          <w:sz w:val="12"/>
          <w:szCs w:val="12"/>
        </w:rPr>
      </w:pPr>
      <w:r w:rsidRPr="009C3ED3">
        <w:rPr>
          <w:sz w:val="12"/>
          <w:szCs w:val="12"/>
        </w:rPr>
        <w:t xml:space="preserve">    </w:t>
      </w:r>
      <w:proofErr w:type="gramStart"/>
      <w:r w:rsidRPr="009C3ED3">
        <w:rPr>
          <w:sz w:val="12"/>
          <w:szCs w:val="12"/>
        </w:rPr>
        <w:t>std::</w:t>
      </w:r>
      <w:proofErr w:type="spellStart"/>
      <w:proofErr w:type="gramEnd"/>
      <w:r w:rsidRPr="009C3ED3">
        <w:rPr>
          <w:sz w:val="12"/>
          <w:szCs w:val="12"/>
        </w:rPr>
        <w:t>cout</w:t>
      </w:r>
      <w:proofErr w:type="spellEnd"/>
      <w:r w:rsidRPr="009C3ED3">
        <w:rPr>
          <w:sz w:val="12"/>
          <w:szCs w:val="12"/>
        </w:rPr>
        <w:t xml:space="preserve"> &lt;&lt; "The length of the longest substring without repeating characters is: " &lt;&lt; </w:t>
      </w:r>
      <w:proofErr w:type="spellStart"/>
      <w:r w:rsidRPr="009C3ED3">
        <w:rPr>
          <w:sz w:val="12"/>
          <w:szCs w:val="12"/>
        </w:rPr>
        <w:t>lengthOfLongestSubstring</w:t>
      </w:r>
      <w:proofErr w:type="spellEnd"/>
      <w:r w:rsidRPr="009C3ED3">
        <w:rPr>
          <w:sz w:val="12"/>
          <w:szCs w:val="12"/>
        </w:rPr>
        <w:t>(s) &lt;&lt; std::</w:t>
      </w:r>
      <w:proofErr w:type="spellStart"/>
      <w:r w:rsidRPr="009C3ED3">
        <w:rPr>
          <w:sz w:val="12"/>
          <w:szCs w:val="12"/>
        </w:rPr>
        <w:t>endl</w:t>
      </w:r>
      <w:proofErr w:type="spellEnd"/>
      <w:r w:rsidRPr="009C3ED3">
        <w:rPr>
          <w:sz w:val="12"/>
          <w:szCs w:val="12"/>
        </w:rPr>
        <w:t>;</w:t>
      </w:r>
    </w:p>
    <w:p w14:paraId="2A9DC520" w14:textId="77777777" w:rsidR="009C3ED3" w:rsidRPr="009C3ED3" w:rsidRDefault="009C3ED3" w:rsidP="009C3ED3">
      <w:pPr>
        <w:rPr>
          <w:sz w:val="12"/>
          <w:szCs w:val="12"/>
        </w:rPr>
      </w:pPr>
    </w:p>
    <w:p w14:paraId="01A01354" w14:textId="77777777" w:rsidR="009C3ED3" w:rsidRPr="009C3ED3" w:rsidRDefault="009C3ED3" w:rsidP="009C3ED3">
      <w:pPr>
        <w:rPr>
          <w:sz w:val="12"/>
          <w:szCs w:val="12"/>
        </w:rPr>
      </w:pPr>
      <w:r w:rsidRPr="009C3ED3">
        <w:rPr>
          <w:sz w:val="12"/>
          <w:szCs w:val="12"/>
        </w:rPr>
        <w:t>    return 0;</w:t>
      </w:r>
    </w:p>
    <w:p w14:paraId="7512218E" w14:textId="77777777" w:rsidR="009C3ED3" w:rsidRDefault="009C3ED3" w:rsidP="009C3ED3">
      <w:pPr>
        <w:rPr>
          <w:sz w:val="12"/>
          <w:szCs w:val="12"/>
        </w:rPr>
      </w:pPr>
      <w:r w:rsidRPr="009C3ED3">
        <w:rPr>
          <w:sz w:val="12"/>
          <w:szCs w:val="12"/>
        </w:rPr>
        <w:t>}</w:t>
      </w:r>
    </w:p>
    <w:p w14:paraId="539E2C96" w14:textId="77777777" w:rsidR="00823A86" w:rsidRPr="00823A86" w:rsidRDefault="00823A86" w:rsidP="00823A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23A8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5E34954" wp14:editId="6B80E88A">
            <wp:extent cx="7484110" cy="1496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11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605D" w14:textId="77777777" w:rsidR="000B33D1" w:rsidRDefault="000B33D1" w:rsidP="009C3ED3">
      <w:pPr>
        <w:rPr>
          <w:sz w:val="12"/>
          <w:szCs w:val="12"/>
        </w:rPr>
      </w:pPr>
    </w:p>
    <w:p w14:paraId="797AC2DF" w14:textId="77777777" w:rsidR="000B33D1" w:rsidRDefault="000B33D1" w:rsidP="009C3ED3">
      <w:pPr>
        <w:rPr>
          <w:sz w:val="12"/>
          <w:szCs w:val="12"/>
        </w:rPr>
      </w:pPr>
    </w:p>
    <w:p w14:paraId="7592E536" w14:textId="77777777" w:rsidR="000B33D1" w:rsidRDefault="000B33D1" w:rsidP="009C3ED3">
      <w:pPr>
        <w:rPr>
          <w:sz w:val="12"/>
          <w:szCs w:val="12"/>
        </w:rPr>
      </w:pPr>
    </w:p>
    <w:p w14:paraId="1F7040BB" w14:textId="77777777" w:rsidR="000B33D1" w:rsidRDefault="000B33D1" w:rsidP="009C3ED3">
      <w:pPr>
        <w:rPr>
          <w:sz w:val="12"/>
          <w:szCs w:val="12"/>
        </w:rPr>
      </w:pPr>
    </w:p>
    <w:p w14:paraId="30700001" w14:textId="77777777" w:rsidR="000B33D1" w:rsidRDefault="000B33D1" w:rsidP="009C3ED3">
      <w:pPr>
        <w:rPr>
          <w:sz w:val="16"/>
          <w:szCs w:val="16"/>
        </w:rPr>
      </w:pPr>
      <w:r w:rsidRPr="000B33D1">
        <w:rPr>
          <w:sz w:val="16"/>
          <w:szCs w:val="16"/>
        </w:rPr>
        <w:t>Qus:4</w:t>
      </w:r>
    </w:p>
    <w:p w14:paraId="53BCF76F" w14:textId="77777777" w:rsidR="000B33D1" w:rsidRDefault="000B33D1" w:rsidP="009C3ED3">
      <w:pPr>
        <w:rPr>
          <w:sz w:val="16"/>
          <w:szCs w:val="16"/>
        </w:rPr>
      </w:pPr>
      <w:r>
        <w:rPr>
          <w:sz w:val="16"/>
          <w:szCs w:val="16"/>
        </w:rPr>
        <w:t>Solution:</w:t>
      </w:r>
    </w:p>
    <w:p w14:paraId="136D4BB2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>#include &lt;iostream&gt;</w:t>
      </w:r>
    </w:p>
    <w:p w14:paraId="62FDB47E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>#include &lt;algorithm&gt;</w:t>
      </w:r>
    </w:p>
    <w:p w14:paraId="3A0234E5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>#include &lt;bits/</w:t>
      </w:r>
      <w:proofErr w:type="spellStart"/>
      <w:r w:rsidRPr="003C566F">
        <w:rPr>
          <w:sz w:val="12"/>
          <w:szCs w:val="12"/>
        </w:rPr>
        <w:t>stdc</w:t>
      </w:r>
      <w:proofErr w:type="spellEnd"/>
      <w:r w:rsidRPr="003C566F">
        <w:rPr>
          <w:sz w:val="12"/>
          <w:szCs w:val="12"/>
        </w:rPr>
        <w:t>++.h&gt;</w:t>
      </w:r>
    </w:p>
    <w:p w14:paraId="01B3F6FC" w14:textId="77777777" w:rsidR="003C566F" w:rsidRPr="003C566F" w:rsidRDefault="003C566F" w:rsidP="003C566F">
      <w:pPr>
        <w:rPr>
          <w:sz w:val="12"/>
          <w:szCs w:val="12"/>
        </w:rPr>
      </w:pPr>
    </w:p>
    <w:p w14:paraId="7016C117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struct </w:t>
      </w:r>
      <w:proofErr w:type="spellStart"/>
      <w:r w:rsidRPr="003C566F">
        <w:rPr>
          <w:sz w:val="12"/>
          <w:szCs w:val="12"/>
        </w:rPr>
        <w:t>TreeNode</w:t>
      </w:r>
      <w:proofErr w:type="spellEnd"/>
      <w:r w:rsidRPr="003C566F">
        <w:rPr>
          <w:sz w:val="12"/>
          <w:szCs w:val="12"/>
        </w:rPr>
        <w:t xml:space="preserve"> {</w:t>
      </w:r>
    </w:p>
    <w:p w14:paraId="33FA7B41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int </w:t>
      </w:r>
      <w:proofErr w:type="spellStart"/>
      <w:r w:rsidRPr="003C566F">
        <w:rPr>
          <w:sz w:val="12"/>
          <w:szCs w:val="12"/>
        </w:rPr>
        <w:t>val</w:t>
      </w:r>
      <w:proofErr w:type="spellEnd"/>
      <w:r w:rsidRPr="003C566F">
        <w:rPr>
          <w:sz w:val="12"/>
          <w:szCs w:val="12"/>
        </w:rPr>
        <w:t>;</w:t>
      </w:r>
    </w:p>
    <w:p w14:paraId="2B574CBF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</w:t>
      </w:r>
      <w:proofErr w:type="spellStart"/>
      <w:r w:rsidRPr="003C566F">
        <w:rPr>
          <w:sz w:val="12"/>
          <w:szCs w:val="12"/>
        </w:rPr>
        <w:t>TreeNode</w:t>
      </w:r>
      <w:proofErr w:type="spellEnd"/>
      <w:r w:rsidRPr="003C566F">
        <w:rPr>
          <w:sz w:val="12"/>
          <w:szCs w:val="12"/>
        </w:rPr>
        <w:t>* left;</w:t>
      </w:r>
    </w:p>
    <w:p w14:paraId="4F2816F3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</w:t>
      </w:r>
      <w:proofErr w:type="spellStart"/>
      <w:r w:rsidRPr="003C566F">
        <w:rPr>
          <w:sz w:val="12"/>
          <w:szCs w:val="12"/>
        </w:rPr>
        <w:t>TreeNode</w:t>
      </w:r>
      <w:proofErr w:type="spellEnd"/>
      <w:r w:rsidRPr="003C566F">
        <w:rPr>
          <w:sz w:val="12"/>
          <w:szCs w:val="12"/>
        </w:rPr>
        <w:t>* right;</w:t>
      </w:r>
    </w:p>
    <w:p w14:paraId="500540C4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</w:t>
      </w:r>
      <w:proofErr w:type="spellStart"/>
      <w:proofErr w:type="gramStart"/>
      <w:r w:rsidRPr="003C566F">
        <w:rPr>
          <w:sz w:val="12"/>
          <w:szCs w:val="12"/>
        </w:rPr>
        <w:t>TreeNode</w:t>
      </w:r>
      <w:proofErr w:type="spellEnd"/>
      <w:r w:rsidRPr="003C566F">
        <w:rPr>
          <w:sz w:val="12"/>
          <w:szCs w:val="12"/>
        </w:rPr>
        <w:t>(</w:t>
      </w:r>
      <w:proofErr w:type="gramEnd"/>
      <w:r w:rsidRPr="003C566F">
        <w:rPr>
          <w:sz w:val="12"/>
          <w:szCs w:val="12"/>
        </w:rPr>
        <w:t xml:space="preserve">int x) : </w:t>
      </w:r>
      <w:proofErr w:type="spellStart"/>
      <w:r w:rsidRPr="003C566F">
        <w:rPr>
          <w:sz w:val="12"/>
          <w:szCs w:val="12"/>
        </w:rPr>
        <w:t>val</w:t>
      </w:r>
      <w:proofErr w:type="spellEnd"/>
      <w:r w:rsidRPr="003C566F">
        <w:rPr>
          <w:sz w:val="12"/>
          <w:szCs w:val="12"/>
        </w:rPr>
        <w:t>(x), left(</w:t>
      </w:r>
      <w:proofErr w:type="spellStart"/>
      <w:r w:rsidRPr="003C566F">
        <w:rPr>
          <w:sz w:val="12"/>
          <w:szCs w:val="12"/>
        </w:rPr>
        <w:t>nullptr</w:t>
      </w:r>
      <w:proofErr w:type="spellEnd"/>
      <w:r w:rsidRPr="003C566F">
        <w:rPr>
          <w:sz w:val="12"/>
          <w:szCs w:val="12"/>
        </w:rPr>
        <w:t>), right(</w:t>
      </w:r>
      <w:proofErr w:type="spellStart"/>
      <w:r w:rsidRPr="003C566F">
        <w:rPr>
          <w:sz w:val="12"/>
          <w:szCs w:val="12"/>
        </w:rPr>
        <w:t>nullptr</w:t>
      </w:r>
      <w:proofErr w:type="spellEnd"/>
      <w:r w:rsidRPr="003C566F">
        <w:rPr>
          <w:sz w:val="12"/>
          <w:szCs w:val="12"/>
        </w:rPr>
        <w:t>) {}</w:t>
      </w:r>
    </w:p>
    <w:p w14:paraId="74928CE5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>};</w:t>
      </w:r>
    </w:p>
    <w:p w14:paraId="35342A66" w14:textId="77777777" w:rsidR="003C566F" w:rsidRPr="003C566F" w:rsidRDefault="003C566F" w:rsidP="003C566F">
      <w:pPr>
        <w:rPr>
          <w:sz w:val="12"/>
          <w:szCs w:val="12"/>
        </w:rPr>
      </w:pPr>
    </w:p>
    <w:p w14:paraId="2D4B529D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int </w:t>
      </w:r>
      <w:proofErr w:type="spellStart"/>
      <w:proofErr w:type="gramStart"/>
      <w:r w:rsidRPr="003C566F">
        <w:rPr>
          <w:sz w:val="12"/>
          <w:szCs w:val="12"/>
        </w:rPr>
        <w:t>maxPathSumHelper</w:t>
      </w:r>
      <w:proofErr w:type="spellEnd"/>
      <w:r w:rsidRPr="003C566F">
        <w:rPr>
          <w:sz w:val="12"/>
          <w:szCs w:val="12"/>
        </w:rPr>
        <w:t>(</w:t>
      </w:r>
      <w:proofErr w:type="spellStart"/>
      <w:proofErr w:type="gramEnd"/>
      <w:r w:rsidRPr="003C566F">
        <w:rPr>
          <w:sz w:val="12"/>
          <w:szCs w:val="12"/>
        </w:rPr>
        <w:t>TreeNode</w:t>
      </w:r>
      <w:proofErr w:type="spellEnd"/>
      <w:r w:rsidRPr="003C566F">
        <w:rPr>
          <w:sz w:val="12"/>
          <w:szCs w:val="12"/>
        </w:rPr>
        <w:t xml:space="preserve">* root, int&amp; </w:t>
      </w:r>
      <w:proofErr w:type="spellStart"/>
      <w:r w:rsidRPr="003C566F">
        <w:rPr>
          <w:sz w:val="12"/>
          <w:szCs w:val="12"/>
        </w:rPr>
        <w:t>maxSum</w:t>
      </w:r>
      <w:proofErr w:type="spellEnd"/>
      <w:r w:rsidRPr="003C566F">
        <w:rPr>
          <w:sz w:val="12"/>
          <w:szCs w:val="12"/>
        </w:rPr>
        <w:t>) {</w:t>
      </w:r>
    </w:p>
    <w:p w14:paraId="3DAD166B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if </w:t>
      </w:r>
      <w:proofErr w:type="gramStart"/>
      <w:r w:rsidRPr="003C566F">
        <w:rPr>
          <w:sz w:val="12"/>
          <w:szCs w:val="12"/>
        </w:rPr>
        <w:t>(!root</w:t>
      </w:r>
      <w:proofErr w:type="gramEnd"/>
      <w:r w:rsidRPr="003C566F">
        <w:rPr>
          <w:sz w:val="12"/>
          <w:szCs w:val="12"/>
        </w:rPr>
        <w:t>) return 0;</w:t>
      </w:r>
    </w:p>
    <w:p w14:paraId="3441E85B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</w:t>
      </w:r>
    </w:p>
    <w:p w14:paraId="5F7BAA99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int left = </w:t>
      </w:r>
      <w:proofErr w:type="gramStart"/>
      <w:r w:rsidRPr="003C566F">
        <w:rPr>
          <w:sz w:val="12"/>
          <w:szCs w:val="12"/>
        </w:rPr>
        <w:t>std::</w:t>
      </w:r>
      <w:proofErr w:type="gramEnd"/>
      <w:r w:rsidRPr="003C566F">
        <w:rPr>
          <w:sz w:val="12"/>
          <w:szCs w:val="12"/>
        </w:rPr>
        <w:t xml:space="preserve">max(0, </w:t>
      </w:r>
      <w:proofErr w:type="spellStart"/>
      <w:r w:rsidRPr="003C566F">
        <w:rPr>
          <w:sz w:val="12"/>
          <w:szCs w:val="12"/>
        </w:rPr>
        <w:t>maxPathSumHelper</w:t>
      </w:r>
      <w:proofErr w:type="spellEnd"/>
      <w:r w:rsidRPr="003C566F">
        <w:rPr>
          <w:sz w:val="12"/>
          <w:szCs w:val="12"/>
        </w:rPr>
        <w:t xml:space="preserve">(root-&gt;left, </w:t>
      </w:r>
      <w:proofErr w:type="spellStart"/>
      <w:r w:rsidRPr="003C566F">
        <w:rPr>
          <w:sz w:val="12"/>
          <w:szCs w:val="12"/>
        </w:rPr>
        <w:t>maxSum</w:t>
      </w:r>
      <w:proofErr w:type="spellEnd"/>
      <w:r w:rsidRPr="003C566F">
        <w:rPr>
          <w:sz w:val="12"/>
          <w:szCs w:val="12"/>
        </w:rPr>
        <w:t>));</w:t>
      </w:r>
    </w:p>
    <w:p w14:paraId="264C8A9F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int right = </w:t>
      </w:r>
      <w:proofErr w:type="gramStart"/>
      <w:r w:rsidRPr="003C566F">
        <w:rPr>
          <w:sz w:val="12"/>
          <w:szCs w:val="12"/>
        </w:rPr>
        <w:t>std::</w:t>
      </w:r>
      <w:proofErr w:type="gramEnd"/>
      <w:r w:rsidRPr="003C566F">
        <w:rPr>
          <w:sz w:val="12"/>
          <w:szCs w:val="12"/>
        </w:rPr>
        <w:t xml:space="preserve">max(0, </w:t>
      </w:r>
      <w:proofErr w:type="spellStart"/>
      <w:r w:rsidRPr="003C566F">
        <w:rPr>
          <w:sz w:val="12"/>
          <w:szCs w:val="12"/>
        </w:rPr>
        <w:t>maxPathSumHelper</w:t>
      </w:r>
      <w:proofErr w:type="spellEnd"/>
      <w:r w:rsidRPr="003C566F">
        <w:rPr>
          <w:sz w:val="12"/>
          <w:szCs w:val="12"/>
        </w:rPr>
        <w:t xml:space="preserve">(root-&gt;right, </w:t>
      </w:r>
      <w:proofErr w:type="spellStart"/>
      <w:r w:rsidRPr="003C566F">
        <w:rPr>
          <w:sz w:val="12"/>
          <w:szCs w:val="12"/>
        </w:rPr>
        <w:t>maxSum</w:t>
      </w:r>
      <w:proofErr w:type="spellEnd"/>
      <w:r w:rsidRPr="003C566F">
        <w:rPr>
          <w:sz w:val="12"/>
          <w:szCs w:val="12"/>
        </w:rPr>
        <w:t>));</w:t>
      </w:r>
    </w:p>
    <w:p w14:paraId="616EC3D6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</w:t>
      </w:r>
    </w:p>
    <w:p w14:paraId="715BCCEB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</w:t>
      </w:r>
      <w:proofErr w:type="spellStart"/>
      <w:r w:rsidRPr="003C566F">
        <w:rPr>
          <w:sz w:val="12"/>
          <w:szCs w:val="12"/>
        </w:rPr>
        <w:t>maxSum</w:t>
      </w:r>
      <w:proofErr w:type="spellEnd"/>
      <w:r w:rsidRPr="003C566F">
        <w:rPr>
          <w:sz w:val="12"/>
          <w:szCs w:val="12"/>
        </w:rPr>
        <w:t xml:space="preserve"> = </w:t>
      </w:r>
      <w:proofErr w:type="gramStart"/>
      <w:r w:rsidRPr="003C566F">
        <w:rPr>
          <w:sz w:val="12"/>
          <w:szCs w:val="12"/>
        </w:rPr>
        <w:t>std::</w:t>
      </w:r>
      <w:proofErr w:type="gramEnd"/>
      <w:r w:rsidRPr="003C566F">
        <w:rPr>
          <w:sz w:val="12"/>
          <w:szCs w:val="12"/>
        </w:rPr>
        <w:t>max(</w:t>
      </w:r>
      <w:proofErr w:type="spellStart"/>
      <w:r w:rsidRPr="003C566F">
        <w:rPr>
          <w:sz w:val="12"/>
          <w:szCs w:val="12"/>
        </w:rPr>
        <w:t>maxSum</w:t>
      </w:r>
      <w:proofErr w:type="spellEnd"/>
      <w:r w:rsidRPr="003C566F">
        <w:rPr>
          <w:sz w:val="12"/>
          <w:szCs w:val="12"/>
        </w:rPr>
        <w:t>, root-&gt;</w:t>
      </w:r>
      <w:proofErr w:type="spellStart"/>
      <w:r w:rsidRPr="003C566F">
        <w:rPr>
          <w:sz w:val="12"/>
          <w:szCs w:val="12"/>
        </w:rPr>
        <w:t>val</w:t>
      </w:r>
      <w:proofErr w:type="spellEnd"/>
      <w:r w:rsidRPr="003C566F">
        <w:rPr>
          <w:sz w:val="12"/>
          <w:szCs w:val="12"/>
        </w:rPr>
        <w:t xml:space="preserve"> + left + right);</w:t>
      </w:r>
    </w:p>
    <w:p w14:paraId="69D14DF4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</w:t>
      </w:r>
    </w:p>
    <w:p w14:paraId="1DA869C7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return root-&gt;</w:t>
      </w:r>
      <w:proofErr w:type="spellStart"/>
      <w:r w:rsidRPr="003C566F">
        <w:rPr>
          <w:sz w:val="12"/>
          <w:szCs w:val="12"/>
        </w:rPr>
        <w:t>val</w:t>
      </w:r>
      <w:proofErr w:type="spellEnd"/>
      <w:r w:rsidRPr="003C566F">
        <w:rPr>
          <w:sz w:val="12"/>
          <w:szCs w:val="12"/>
        </w:rPr>
        <w:t xml:space="preserve"> + </w:t>
      </w:r>
      <w:proofErr w:type="gramStart"/>
      <w:r w:rsidRPr="003C566F">
        <w:rPr>
          <w:sz w:val="12"/>
          <w:szCs w:val="12"/>
        </w:rPr>
        <w:t>std::</w:t>
      </w:r>
      <w:proofErr w:type="gramEnd"/>
      <w:r w:rsidRPr="003C566F">
        <w:rPr>
          <w:sz w:val="12"/>
          <w:szCs w:val="12"/>
        </w:rPr>
        <w:t>max(left, right);</w:t>
      </w:r>
    </w:p>
    <w:p w14:paraId="60EEAC7E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>}</w:t>
      </w:r>
    </w:p>
    <w:p w14:paraId="3F5C3644" w14:textId="77777777" w:rsidR="003C566F" w:rsidRPr="003C566F" w:rsidRDefault="003C566F" w:rsidP="003C566F">
      <w:pPr>
        <w:rPr>
          <w:sz w:val="12"/>
          <w:szCs w:val="12"/>
        </w:rPr>
      </w:pPr>
    </w:p>
    <w:p w14:paraId="4F9A9609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int </w:t>
      </w:r>
      <w:proofErr w:type="spellStart"/>
      <w:proofErr w:type="gramStart"/>
      <w:r w:rsidRPr="003C566F">
        <w:rPr>
          <w:sz w:val="12"/>
          <w:szCs w:val="12"/>
        </w:rPr>
        <w:t>maxPathSum</w:t>
      </w:r>
      <w:proofErr w:type="spellEnd"/>
      <w:r w:rsidRPr="003C566F">
        <w:rPr>
          <w:sz w:val="12"/>
          <w:szCs w:val="12"/>
        </w:rPr>
        <w:t>(</w:t>
      </w:r>
      <w:proofErr w:type="spellStart"/>
      <w:proofErr w:type="gramEnd"/>
      <w:r w:rsidRPr="003C566F">
        <w:rPr>
          <w:sz w:val="12"/>
          <w:szCs w:val="12"/>
        </w:rPr>
        <w:t>TreeNode</w:t>
      </w:r>
      <w:proofErr w:type="spellEnd"/>
      <w:r w:rsidRPr="003C566F">
        <w:rPr>
          <w:sz w:val="12"/>
          <w:szCs w:val="12"/>
        </w:rPr>
        <w:t>* root) {</w:t>
      </w:r>
    </w:p>
    <w:p w14:paraId="787AAE1C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int </w:t>
      </w:r>
      <w:proofErr w:type="spellStart"/>
      <w:r w:rsidRPr="003C566F">
        <w:rPr>
          <w:sz w:val="12"/>
          <w:szCs w:val="12"/>
        </w:rPr>
        <w:t>maxSum</w:t>
      </w:r>
      <w:proofErr w:type="spellEnd"/>
      <w:r w:rsidRPr="003C566F">
        <w:rPr>
          <w:sz w:val="12"/>
          <w:szCs w:val="12"/>
        </w:rPr>
        <w:t xml:space="preserve"> = INT_MIN;</w:t>
      </w:r>
    </w:p>
    <w:p w14:paraId="15765605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</w:t>
      </w:r>
      <w:proofErr w:type="spellStart"/>
      <w:proofErr w:type="gramStart"/>
      <w:r w:rsidRPr="003C566F">
        <w:rPr>
          <w:sz w:val="12"/>
          <w:szCs w:val="12"/>
        </w:rPr>
        <w:t>maxPathSumHelper</w:t>
      </w:r>
      <w:proofErr w:type="spellEnd"/>
      <w:r w:rsidRPr="003C566F">
        <w:rPr>
          <w:sz w:val="12"/>
          <w:szCs w:val="12"/>
        </w:rPr>
        <w:t>(</w:t>
      </w:r>
      <w:proofErr w:type="gramEnd"/>
      <w:r w:rsidRPr="003C566F">
        <w:rPr>
          <w:sz w:val="12"/>
          <w:szCs w:val="12"/>
        </w:rPr>
        <w:t xml:space="preserve">root, </w:t>
      </w:r>
      <w:proofErr w:type="spellStart"/>
      <w:r w:rsidRPr="003C566F">
        <w:rPr>
          <w:sz w:val="12"/>
          <w:szCs w:val="12"/>
        </w:rPr>
        <w:t>maxSum</w:t>
      </w:r>
      <w:proofErr w:type="spellEnd"/>
      <w:r w:rsidRPr="003C566F">
        <w:rPr>
          <w:sz w:val="12"/>
          <w:szCs w:val="12"/>
        </w:rPr>
        <w:t>);</w:t>
      </w:r>
    </w:p>
    <w:p w14:paraId="77CEBC61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return </w:t>
      </w:r>
      <w:proofErr w:type="spellStart"/>
      <w:r w:rsidRPr="003C566F">
        <w:rPr>
          <w:sz w:val="12"/>
          <w:szCs w:val="12"/>
        </w:rPr>
        <w:t>maxSum</w:t>
      </w:r>
      <w:proofErr w:type="spellEnd"/>
      <w:r w:rsidRPr="003C566F">
        <w:rPr>
          <w:sz w:val="12"/>
          <w:szCs w:val="12"/>
        </w:rPr>
        <w:t>;</w:t>
      </w:r>
    </w:p>
    <w:p w14:paraId="511DC8C7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>}</w:t>
      </w:r>
    </w:p>
    <w:p w14:paraId="7EAC57BA" w14:textId="77777777" w:rsidR="003C566F" w:rsidRPr="003C566F" w:rsidRDefault="003C566F" w:rsidP="003C566F">
      <w:pPr>
        <w:rPr>
          <w:sz w:val="12"/>
          <w:szCs w:val="12"/>
        </w:rPr>
      </w:pPr>
    </w:p>
    <w:p w14:paraId="34AE67D1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int </w:t>
      </w:r>
      <w:proofErr w:type="gramStart"/>
      <w:r w:rsidRPr="003C566F">
        <w:rPr>
          <w:sz w:val="12"/>
          <w:szCs w:val="12"/>
        </w:rPr>
        <w:t>main(</w:t>
      </w:r>
      <w:proofErr w:type="gramEnd"/>
      <w:r w:rsidRPr="003C566F">
        <w:rPr>
          <w:sz w:val="12"/>
          <w:szCs w:val="12"/>
        </w:rPr>
        <w:t>) {</w:t>
      </w:r>
    </w:p>
    <w:p w14:paraId="21D19079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</w:t>
      </w:r>
      <w:proofErr w:type="spellStart"/>
      <w:r w:rsidRPr="003C566F">
        <w:rPr>
          <w:sz w:val="12"/>
          <w:szCs w:val="12"/>
        </w:rPr>
        <w:t>TreeNode</w:t>
      </w:r>
      <w:proofErr w:type="spellEnd"/>
      <w:r w:rsidRPr="003C566F">
        <w:rPr>
          <w:sz w:val="12"/>
          <w:szCs w:val="12"/>
        </w:rPr>
        <w:t xml:space="preserve">* root = new </w:t>
      </w:r>
      <w:proofErr w:type="spellStart"/>
      <w:proofErr w:type="gramStart"/>
      <w:r w:rsidRPr="003C566F">
        <w:rPr>
          <w:sz w:val="12"/>
          <w:szCs w:val="12"/>
        </w:rPr>
        <w:t>TreeNode</w:t>
      </w:r>
      <w:proofErr w:type="spellEnd"/>
      <w:r w:rsidRPr="003C566F">
        <w:rPr>
          <w:sz w:val="12"/>
          <w:szCs w:val="12"/>
        </w:rPr>
        <w:t>(</w:t>
      </w:r>
      <w:proofErr w:type="gramEnd"/>
      <w:r w:rsidRPr="003C566F">
        <w:rPr>
          <w:sz w:val="12"/>
          <w:szCs w:val="12"/>
        </w:rPr>
        <w:t>1);</w:t>
      </w:r>
    </w:p>
    <w:p w14:paraId="7FA039BC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root-&gt;left = new </w:t>
      </w:r>
      <w:proofErr w:type="spellStart"/>
      <w:proofErr w:type="gramStart"/>
      <w:r w:rsidRPr="003C566F">
        <w:rPr>
          <w:sz w:val="12"/>
          <w:szCs w:val="12"/>
        </w:rPr>
        <w:t>TreeNode</w:t>
      </w:r>
      <w:proofErr w:type="spellEnd"/>
      <w:r w:rsidRPr="003C566F">
        <w:rPr>
          <w:sz w:val="12"/>
          <w:szCs w:val="12"/>
        </w:rPr>
        <w:t>(</w:t>
      </w:r>
      <w:proofErr w:type="gramEnd"/>
      <w:r w:rsidRPr="003C566F">
        <w:rPr>
          <w:sz w:val="12"/>
          <w:szCs w:val="12"/>
        </w:rPr>
        <w:t>2);</w:t>
      </w:r>
    </w:p>
    <w:p w14:paraId="40D3E1F3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 xml:space="preserve">    root-&gt;right = new </w:t>
      </w:r>
      <w:proofErr w:type="spellStart"/>
      <w:proofErr w:type="gramStart"/>
      <w:r w:rsidRPr="003C566F">
        <w:rPr>
          <w:sz w:val="12"/>
          <w:szCs w:val="12"/>
        </w:rPr>
        <w:t>TreeNode</w:t>
      </w:r>
      <w:proofErr w:type="spellEnd"/>
      <w:r w:rsidRPr="003C566F">
        <w:rPr>
          <w:sz w:val="12"/>
          <w:szCs w:val="12"/>
        </w:rPr>
        <w:t>(</w:t>
      </w:r>
      <w:proofErr w:type="gramEnd"/>
      <w:r w:rsidRPr="003C566F">
        <w:rPr>
          <w:sz w:val="12"/>
          <w:szCs w:val="12"/>
        </w:rPr>
        <w:t>3);</w:t>
      </w:r>
    </w:p>
    <w:p w14:paraId="1B8FFC79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6"/>
          <w:szCs w:val="16"/>
        </w:rPr>
        <w:t xml:space="preserve">    </w:t>
      </w:r>
      <w:proofErr w:type="gramStart"/>
      <w:r w:rsidRPr="003C566F">
        <w:rPr>
          <w:sz w:val="12"/>
          <w:szCs w:val="12"/>
        </w:rPr>
        <w:t>std::</w:t>
      </w:r>
      <w:proofErr w:type="spellStart"/>
      <w:proofErr w:type="gramEnd"/>
      <w:r w:rsidRPr="003C566F">
        <w:rPr>
          <w:sz w:val="12"/>
          <w:szCs w:val="12"/>
        </w:rPr>
        <w:t>cout</w:t>
      </w:r>
      <w:proofErr w:type="spellEnd"/>
      <w:r w:rsidRPr="003C566F">
        <w:rPr>
          <w:sz w:val="12"/>
          <w:szCs w:val="12"/>
        </w:rPr>
        <w:t xml:space="preserve"> &lt;&lt; "Maximum path sum: " &lt;&lt; </w:t>
      </w:r>
      <w:proofErr w:type="spellStart"/>
      <w:r w:rsidRPr="003C566F">
        <w:rPr>
          <w:sz w:val="12"/>
          <w:szCs w:val="12"/>
        </w:rPr>
        <w:t>maxPathSum</w:t>
      </w:r>
      <w:proofErr w:type="spellEnd"/>
      <w:r w:rsidRPr="003C566F">
        <w:rPr>
          <w:sz w:val="12"/>
          <w:szCs w:val="12"/>
        </w:rPr>
        <w:t>(root) &lt;&lt; std::</w:t>
      </w:r>
      <w:proofErr w:type="spellStart"/>
      <w:r w:rsidRPr="003C566F">
        <w:rPr>
          <w:sz w:val="12"/>
          <w:szCs w:val="12"/>
        </w:rPr>
        <w:t>endl</w:t>
      </w:r>
      <w:proofErr w:type="spellEnd"/>
      <w:r w:rsidRPr="003C566F">
        <w:rPr>
          <w:sz w:val="12"/>
          <w:szCs w:val="12"/>
        </w:rPr>
        <w:t>;</w:t>
      </w:r>
    </w:p>
    <w:p w14:paraId="7DD57596" w14:textId="77777777" w:rsidR="003C566F" w:rsidRPr="003C566F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>    return 0;</w:t>
      </w:r>
    </w:p>
    <w:p w14:paraId="010CEE36" w14:textId="77777777" w:rsidR="000B33D1" w:rsidRDefault="003C566F" w:rsidP="003C566F">
      <w:pPr>
        <w:rPr>
          <w:sz w:val="12"/>
          <w:szCs w:val="12"/>
        </w:rPr>
      </w:pPr>
      <w:r w:rsidRPr="003C566F">
        <w:rPr>
          <w:sz w:val="12"/>
          <w:szCs w:val="12"/>
        </w:rPr>
        <w:t>}</w:t>
      </w:r>
    </w:p>
    <w:p w14:paraId="681B44B0" w14:textId="77777777" w:rsidR="00046F17" w:rsidRDefault="00046F17" w:rsidP="003C566F">
      <w:pPr>
        <w:rPr>
          <w:sz w:val="12"/>
          <w:szCs w:val="12"/>
        </w:rPr>
      </w:pPr>
    </w:p>
    <w:p w14:paraId="7927012E" w14:textId="77777777" w:rsidR="00D32E32" w:rsidRPr="00D32E32" w:rsidRDefault="00D32E32" w:rsidP="00D32E3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32E32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B65EBD8" wp14:editId="2015A519">
            <wp:extent cx="7484110" cy="1514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1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46EE" w14:textId="77777777" w:rsidR="00046F17" w:rsidRDefault="00046F17" w:rsidP="003C566F">
      <w:pPr>
        <w:rPr>
          <w:sz w:val="12"/>
          <w:szCs w:val="12"/>
        </w:rPr>
      </w:pPr>
    </w:p>
    <w:p w14:paraId="105F172B" w14:textId="77777777" w:rsidR="00046F17" w:rsidRDefault="00046F17" w:rsidP="003C566F">
      <w:pPr>
        <w:rPr>
          <w:sz w:val="12"/>
          <w:szCs w:val="12"/>
        </w:rPr>
      </w:pPr>
    </w:p>
    <w:p w14:paraId="2B088605" w14:textId="77777777" w:rsidR="00046F17" w:rsidRDefault="00046F17" w:rsidP="003C566F">
      <w:pPr>
        <w:rPr>
          <w:sz w:val="16"/>
          <w:szCs w:val="16"/>
        </w:rPr>
      </w:pPr>
      <w:r w:rsidRPr="00046F17">
        <w:rPr>
          <w:sz w:val="16"/>
          <w:szCs w:val="16"/>
        </w:rPr>
        <w:t>Qus:5</w:t>
      </w:r>
    </w:p>
    <w:p w14:paraId="010A268B" w14:textId="77777777" w:rsidR="00046F17" w:rsidRDefault="00046F17" w:rsidP="003C566F">
      <w:pPr>
        <w:rPr>
          <w:sz w:val="16"/>
          <w:szCs w:val="16"/>
        </w:rPr>
      </w:pPr>
      <w:r>
        <w:rPr>
          <w:sz w:val="16"/>
          <w:szCs w:val="16"/>
        </w:rPr>
        <w:t>Solution:</w:t>
      </w:r>
    </w:p>
    <w:p w14:paraId="7D7542DD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>#include &lt;iostream&gt;</w:t>
      </w:r>
    </w:p>
    <w:p w14:paraId="1693041C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>#include &lt;</w:t>
      </w:r>
      <w:proofErr w:type="spellStart"/>
      <w:r w:rsidRPr="002C03A1">
        <w:rPr>
          <w:sz w:val="16"/>
          <w:szCs w:val="16"/>
        </w:rPr>
        <w:t>sstream</w:t>
      </w:r>
      <w:proofErr w:type="spellEnd"/>
      <w:r w:rsidRPr="002C03A1">
        <w:rPr>
          <w:sz w:val="16"/>
          <w:szCs w:val="16"/>
        </w:rPr>
        <w:t>&gt;</w:t>
      </w:r>
    </w:p>
    <w:p w14:paraId="211173E0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>#include &lt;string&gt;</w:t>
      </w:r>
    </w:p>
    <w:p w14:paraId="359719B7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>#include &lt;queue&gt;</w:t>
      </w:r>
    </w:p>
    <w:p w14:paraId="00C243F2" w14:textId="77777777" w:rsidR="002C03A1" w:rsidRPr="002C03A1" w:rsidRDefault="002C03A1" w:rsidP="002C03A1">
      <w:pPr>
        <w:rPr>
          <w:sz w:val="16"/>
          <w:szCs w:val="16"/>
        </w:rPr>
      </w:pPr>
    </w:p>
    <w:p w14:paraId="37B552D0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 xml:space="preserve">struct </w:t>
      </w:r>
      <w:proofErr w:type="spellStart"/>
      <w:r w:rsidRPr="002C03A1">
        <w:rPr>
          <w:sz w:val="16"/>
          <w:szCs w:val="16"/>
        </w:rPr>
        <w:t>TreeNode</w:t>
      </w:r>
      <w:proofErr w:type="spellEnd"/>
      <w:r w:rsidRPr="002C03A1">
        <w:rPr>
          <w:sz w:val="16"/>
          <w:szCs w:val="16"/>
        </w:rPr>
        <w:t xml:space="preserve"> {</w:t>
      </w:r>
    </w:p>
    <w:p w14:paraId="4236BC5F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 xml:space="preserve">    int </w:t>
      </w:r>
      <w:proofErr w:type="spellStart"/>
      <w:r w:rsidRPr="002C03A1">
        <w:rPr>
          <w:sz w:val="16"/>
          <w:szCs w:val="16"/>
        </w:rPr>
        <w:t>val</w:t>
      </w:r>
      <w:proofErr w:type="spellEnd"/>
      <w:r w:rsidRPr="002C03A1">
        <w:rPr>
          <w:sz w:val="16"/>
          <w:szCs w:val="16"/>
        </w:rPr>
        <w:t>;</w:t>
      </w:r>
    </w:p>
    <w:p w14:paraId="48E56067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 xml:space="preserve">    </w:t>
      </w:r>
      <w:proofErr w:type="spellStart"/>
      <w:r w:rsidRPr="002C03A1">
        <w:rPr>
          <w:sz w:val="16"/>
          <w:szCs w:val="16"/>
        </w:rPr>
        <w:t>TreeNode</w:t>
      </w:r>
      <w:proofErr w:type="spellEnd"/>
      <w:r w:rsidRPr="002C03A1">
        <w:rPr>
          <w:sz w:val="16"/>
          <w:szCs w:val="16"/>
        </w:rPr>
        <w:t>* left;</w:t>
      </w:r>
    </w:p>
    <w:p w14:paraId="22B02BBB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 xml:space="preserve">    </w:t>
      </w:r>
      <w:proofErr w:type="spellStart"/>
      <w:r w:rsidRPr="002C03A1">
        <w:rPr>
          <w:sz w:val="16"/>
          <w:szCs w:val="16"/>
        </w:rPr>
        <w:t>TreeNode</w:t>
      </w:r>
      <w:proofErr w:type="spellEnd"/>
      <w:r w:rsidRPr="002C03A1">
        <w:rPr>
          <w:sz w:val="16"/>
          <w:szCs w:val="16"/>
        </w:rPr>
        <w:t>* right;</w:t>
      </w:r>
    </w:p>
    <w:p w14:paraId="5B8A7661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 xml:space="preserve">    </w:t>
      </w:r>
      <w:proofErr w:type="spellStart"/>
      <w:proofErr w:type="gramStart"/>
      <w:r w:rsidRPr="002C03A1">
        <w:rPr>
          <w:sz w:val="16"/>
          <w:szCs w:val="16"/>
        </w:rPr>
        <w:t>TreeNode</w:t>
      </w:r>
      <w:proofErr w:type="spellEnd"/>
      <w:r w:rsidRPr="002C03A1">
        <w:rPr>
          <w:sz w:val="16"/>
          <w:szCs w:val="16"/>
        </w:rPr>
        <w:t>(</w:t>
      </w:r>
      <w:proofErr w:type="gramEnd"/>
      <w:r w:rsidRPr="002C03A1">
        <w:rPr>
          <w:sz w:val="16"/>
          <w:szCs w:val="16"/>
        </w:rPr>
        <w:t xml:space="preserve">int x) : </w:t>
      </w:r>
      <w:proofErr w:type="spellStart"/>
      <w:r w:rsidRPr="002C03A1">
        <w:rPr>
          <w:sz w:val="16"/>
          <w:szCs w:val="16"/>
        </w:rPr>
        <w:t>val</w:t>
      </w:r>
      <w:proofErr w:type="spellEnd"/>
      <w:r w:rsidRPr="002C03A1">
        <w:rPr>
          <w:sz w:val="16"/>
          <w:szCs w:val="16"/>
        </w:rPr>
        <w:t>(x), left(</w:t>
      </w:r>
      <w:proofErr w:type="spellStart"/>
      <w:r w:rsidRPr="002C03A1">
        <w:rPr>
          <w:sz w:val="16"/>
          <w:szCs w:val="16"/>
        </w:rPr>
        <w:t>nullptr</w:t>
      </w:r>
      <w:proofErr w:type="spellEnd"/>
      <w:r w:rsidRPr="002C03A1">
        <w:rPr>
          <w:sz w:val="16"/>
          <w:szCs w:val="16"/>
        </w:rPr>
        <w:t>), right(</w:t>
      </w:r>
      <w:proofErr w:type="spellStart"/>
      <w:r w:rsidRPr="002C03A1">
        <w:rPr>
          <w:sz w:val="16"/>
          <w:szCs w:val="16"/>
        </w:rPr>
        <w:t>nullptr</w:t>
      </w:r>
      <w:proofErr w:type="spellEnd"/>
      <w:r w:rsidRPr="002C03A1">
        <w:rPr>
          <w:sz w:val="16"/>
          <w:szCs w:val="16"/>
        </w:rPr>
        <w:t>) {}</w:t>
      </w:r>
    </w:p>
    <w:p w14:paraId="69EC5215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>};</w:t>
      </w:r>
    </w:p>
    <w:p w14:paraId="2A15F095" w14:textId="77777777" w:rsidR="002C03A1" w:rsidRPr="002C03A1" w:rsidRDefault="002C03A1" w:rsidP="002C03A1">
      <w:pPr>
        <w:rPr>
          <w:sz w:val="16"/>
          <w:szCs w:val="16"/>
        </w:rPr>
      </w:pPr>
    </w:p>
    <w:p w14:paraId="26BB4EC2" w14:textId="77777777" w:rsidR="002C03A1" w:rsidRPr="002C03A1" w:rsidRDefault="002C03A1" w:rsidP="002C03A1">
      <w:pPr>
        <w:rPr>
          <w:sz w:val="16"/>
          <w:szCs w:val="16"/>
        </w:rPr>
      </w:pPr>
      <w:proofErr w:type="gramStart"/>
      <w:r w:rsidRPr="002C03A1">
        <w:rPr>
          <w:sz w:val="16"/>
          <w:szCs w:val="16"/>
        </w:rPr>
        <w:t>std::</w:t>
      </w:r>
      <w:proofErr w:type="gramEnd"/>
      <w:r w:rsidRPr="002C03A1">
        <w:rPr>
          <w:sz w:val="16"/>
          <w:szCs w:val="16"/>
        </w:rPr>
        <w:t>string serialize(</w:t>
      </w:r>
      <w:proofErr w:type="spellStart"/>
      <w:r w:rsidRPr="002C03A1">
        <w:rPr>
          <w:sz w:val="16"/>
          <w:szCs w:val="16"/>
        </w:rPr>
        <w:t>TreeNode</w:t>
      </w:r>
      <w:proofErr w:type="spellEnd"/>
      <w:r w:rsidRPr="002C03A1">
        <w:rPr>
          <w:sz w:val="16"/>
          <w:szCs w:val="16"/>
        </w:rPr>
        <w:t>* root) {</w:t>
      </w:r>
    </w:p>
    <w:p w14:paraId="7AC93F04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 xml:space="preserve">    if </w:t>
      </w:r>
      <w:proofErr w:type="gramStart"/>
      <w:r w:rsidRPr="002C03A1">
        <w:rPr>
          <w:sz w:val="16"/>
          <w:szCs w:val="16"/>
        </w:rPr>
        <w:t>(!root</w:t>
      </w:r>
      <w:proofErr w:type="gramEnd"/>
      <w:r w:rsidRPr="002C03A1">
        <w:rPr>
          <w:sz w:val="16"/>
          <w:szCs w:val="16"/>
        </w:rPr>
        <w:t>) return "null";</w:t>
      </w:r>
    </w:p>
    <w:p w14:paraId="158374CA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 xml:space="preserve">    </w:t>
      </w:r>
      <w:proofErr w:type="gramStart"/>
      <w:r w:rsidRPr="002C03A1">
        <w:rPr>
          <w:sz w:val="16"/>
          <w:szCs w:val="16"/>
        </w:rPr>
        <w:t>std::</w:t>
      </w:r>
      <w:proofErr w:type="gramEnd"/>
      <w:r w:rsidRPr="002C03A1">
        <w:rPr>
          <w:sz w:val="16"/>
          <w:szCs w:val="16"/>
        </w:rPr>
        <w:t>queue&lt;</w:t>
      </w:r>
      <w:proofErr w:type="spellStart"/>
      <w:r w:rsidRPr="002C03A1">
        <w:rPr>
          <w:sz w:val="16"/>
          <w:szCs w:val="16"/>
        </w:rPr>
        <w:t>TreeNode</w:t>
      </w:r>
      <w:proofErr w:type="spellEnd"/>
      <w:r w:rsidRPr="002C03A1">
        <w:rPr>
          <w:sz w:val="16"/>
          <w:szCs w:val="16"/>
        </w:rPr>
        <w:t>*&gt; q;</w:t>
      </w:r>
    </w:p>
    <w:p w14:paraId="6F24386E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 xml:space="preserve">    </w:t>
      </w:r>
      <w:proofErr w:type="spellStart"/>
      <w:proofErr w:type="gramStart"/>
      <w:r w:rsidRPr="002C03A1">
        <w:rPr>
          <w:sz w:val="16"/>
          <w:szCs w:val="16"/>
        </w:rPr>
        <w:t>q.push</w:t>
      </w:r>
      <w:proofErr w:type="spellEnd"/>
      <w:proofErr w:type="gramEnd"/>
      <w:r w:rsidRPr="002C03A1">
        <w:rPr>
          <w:sz w:val="16"/>
          <w:szCs w:val="16"/>
        </w:rPr>
        <w:t>(root);</w:t>
      </w:r>
    </w:p>
    <w:p w14:paraId="5B95C600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lastRenderedPageBreak/>
        <w:t xml:space="preserve">    </w:t>
      </w:r>
      <w:proofErr w:type="gramStart"/>
      <w:r w:rsidRPr="002C03A1">
        <w:rPr>
          <w:sz w:val="16"/>
          <w:szCs w:val="16"/>
        </w:rPr>
        <w:t>std::</w:t>
      </w:r>
      <w:proofErr w:type="gramEnd"/>
      <w:r w:rsidRPr="002C03A1">
        <w:rPr>
          <w:sz w:val="16"/>
          <w:szCs w:val="16"/>
        </w:rPr>
        <w:t>string result;</w:t>
      </w:r>
    </w:p>
    <w:p w14:paraId="1BD9D986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 xml:space="preserve">    </w:t>
      </w:r>
    </w:p>
    <w:p w14:paraId="0F7AB642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 xml:space="preserve">    while </w:t>
      </w:r>
      <w:proofErr w:type="gramStart"/>
      <w:r w:rsidRPr="002C03A1">
        <w:rPr>
          <w:sz w:val="16"/>
          <w:szCs w:val="16"/>
        </w:rPr>
        <w:t>(!</w:t>
      </w:r>
      <w:proofErr w:type="spellStart"/>
      <w:r w:rsidRPr="002C03A1">
        <w:rPr>
          <w:sz w:val="16"/>
          <w:szCs w:val="16"/>
        </w:rPr>
        <w:t>q</w:t>
      </w:r>
      <w:proofErr w:type="gramEnd"/>
      <w:r w:rsidRPr="002C03A1">
        <w:rPr>
          <w:sz w:val="16"/>
          <w:szCs w:val="16"/>
        </w:rPr>
        <w:t>.empty</w:t>
      </w:r>
      <w:proofErr w:type="spellEnd"/>
      <w:r w:rsidRPr="002C03A1">
        <w:rPr>
          <w:sz w:val="16"/>
          <w:szCs w:val="16"/>
        </w:rPr>
        <w:t>()) {</w:t>
      </w:r>
    </w:p>
    <w:p w14:paraId="71AECDE0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 xml:space="preserve">        </w:t>
      </w:r>
      <w:proofErr w:type="spellStart"/>
      <w:r w:rsidRPr="002C03A1">
        <w:rPr>
          <w:sz w:val="16"/>
          <w:szCs w:val="16"/>
        </w:rPr>
        <w:t>TreeNode</w:t>
      </w:r>
      <w:proofErr w:type="spellEnd"/>
      <w:r w:rsidRPr="002C03A1">
        <w:rPr>
          <w:sz w:val="16"/>
          <w:szCs w:val="16"/>
        </w:rPr>
        <w:t xml:space="preserve">* node = </w:t>
      </w:r>
      <w:proofErr w:type="spellStart"/>
      <w:proofErr w:type="gramStart"/>
      <w:r w:rsidRPr="002C03A1">
        <w:rPr>
          <w:sz w:val="16"/>
          <w:szCs w:val="16"/>
        </w:rPr>
        <w:t>q.front</w:t>
      </w:r>
      <w:proofErr w:type="spellEnd"/>
      <w:proofErr w:type="gramEnd"/>
      <w:r w:rsidRPr="002C03A1">
        <w:rPr>
          <w:sz w:val="16"/>
          <w:szCs w:val="16"/>
        </w:rPr>
        <w:t>();</w:t>
      </w:r>
    </w:p>
    <w:p w14:paraId="5A1D0AA7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 xml:space="preserve">        </w:t>
      </w:r>
      <w:proofErr w:type="spellStart"/>
      <w:proofErr w:type="gramStart"/>
      <w:r w:rsidRPr="002C03A1">
        <w:rPr>
          <w:sz w:val="16"/>
          <w:szCs w:val="16"/>
        </w:rPr>
        <w:t>q.pop</w:t>
      </w:r>
      <w:proofErr w:type="spellEnd"/>
      <w:r w:rsidRPr="002C03A1">
        <w:rPr>
          <w:sz w:val="16"/>
          <w:szCs w:val="16"/>
        </w:rPr>
        <w:t>(</w:t>
      </w:r>
      <w:proofErr w:type="gramEnd"/>
      <w:r w:rsidRPr="002C03A1">
        <w:rPr>
          <w:sz w:val="16"/>
          <w:szCs w:val="16"/>
        </w:rPr>
        <w:t>);</w:t>
      </w:r>
    </w:p>
    <w:p w14:paraId="272E814F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 xml:space="preserve">        if (node) {</w:t>
      </w:r>
    </w:p>
    <w:p w14:paraId="3E2388F8" w14:textId="77777777" w:rsidR="002C03A1" w:rsidRPr="002C03A1" w:rsidRDefault="002C03A1" w:rsidP="002C03A1">
      <w:pPr>
        <w:rPr>
          <w:sz w:val="16"/>
          <w:szCs w:val="16"/>
        </w:rPr>
      </w:pPr>
      <w:r w:rsidRPr="002C03A1">
        <w:rPr>
          <w:sz w:val="16"/>
          <w:szCs w:val="16"/>
        </w:rPr>
        <w:t xml:space="preserve">            result += </w:t>
      </w:r>
      <w:proofErr w:type="gramStart"/>
      <w:r w:rsidRPr="002C03A1">
        <w:rPr>
          <w:sz w:val="16"/>
          <w:szCs w:val="16"/>
        </w:rPr>
        <w:t>std::</w:t>
      </w:r>
      <w:proofErr w:type="spellStart"/>
      <w:proofErr w:type="gramEnd"/>
      <w:r w:rsidRPr="002C03A1">
        <w:rPr>
          <w:sz w:val="16"/>
          <w:szCs w:val="16"/>
        </w:rPr>
        <w:t>to_string</w:t>
      </w:r>
      <w:proofErr w:type="spellEnd"/>
      <w:r w:rsidRPr="002C03A1">
        <w:rPr>
          <w:sz w:val="16"/>
          <w:szCs w:val="16"/>
        </w:rPr>
        <w:t>(node-&gt;</w:t>
      </w:r>
      <w:proofErr w:type="spellStart"/>
      <w:r w:rsidRPr="002C03A1">
        <w:rPr>
          <w:sz w:val="16"/>
          <w:szCs w:val="16"/>
        </w:rPr>
        <w:t>val</w:t>
      </w:r>
      <w:proofErr w:type="spellEnd"/>
      <w:r w:rsidRPr="002C03A1">
        <w:rPr>
          <w:sz w:val="16"/>
          <w:szCs w:val="16"/>
        </w:rPr>
        <w:t>) + ",";</w:t>
      </w:r>
    </w:p>
    <w:p w14:paraId="744A60B1" w14:textId="77777777" w:rsidR="002C03A1" w:rsidRPr="00886DF5" w:rsidRDefault="002C03A1" w:rsidP="002C03A1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    </w:t>
      </w:r>
      <w:proofErr w:type="spellStart"/>
      <w:proofErr w:type="gramStart"/>
      <w:r w:rsidRPr="00886DF5">
        <w:rPr>
          <w:sz w:val="12"/>
          <w:szCs w:val="12"/>
        </w:rPr>
        <w:t>q.push</w:t>
      </w:r>
      <w:proofErr w:type="spellEnd"/>
      <w:proofErr w:type="gramEnd"/>
      <w:r w:rsidRPr="00886DF5">
        <w:rPr>
          <w:sz w:val="12"/>
          <w:szCs w:val="12"/>
        </w:rPr>
        <w:t>(node-&gt;left);</w:t>
      </w:r>
    </w:p>
    <w:p w14:paraId="646C54E5" w14:textId="77777777" w:rsidR="002C03A1" w:rsidRPr="00886DF5" w:rsidRDefault="002C03A1" w:rsidP="002C03A1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    </w:t>
      </w:r>
      <w:proofErr w:type="spellStart"/>
      <w:proofErr w:type="gramStart"/>
      <w:r w:rsidRPr="00886DF5">
        <w:rPr>
          <w:sz w:val="12"/>
          <w:szCs w:val="12"/>
        </w:rPr>
        <w:t>q.push</w:t>
      </w:r>
      <w:proofErr w:type="spellEnd"/>
      <w:proofErr w:type="gramEnd"/>
      <w:r w:rsidRPr="00886DF5">
        <w:rPr>
          <w:sz w:val="12"/>
          <w:szCs w:val="12"/>
        </w:rPr>
        <w:t>(node-&gt;right);</w:t>
      </w:r>
    </w:p>
    <w:p w14:paraId="2B01B2EE" w14:textId="77777777" w:rsidR="002C03A1" w:rsidRPr="00886DF5" w:rsidRDefault="002C03A1" w:rsidP="002C03A1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} else {</w:t>
      </w:r>
    </w:p>
    <w:p w14:paraId="7B3A10DA" w14:textId="77777777" w:rsidR="002C03A1" w:rsidRPr="00886DF5" w:rsidRDefault="002C03A1" w:rsidP="002C03A1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    result += "null,";</w:t>
      </w:r>
    </w:p>
    <w:p w14:paraId="7DA56477" w14:textId="77777777" w:rsidR="002C03A1" w:rsidRPr="00886DF5" w:rsidRDefault="002C03A1" w:rsidP="002C03A1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}</w:t>
      </w:r>
    </w:p>
    <w:p w14:paraId="4D0C3160" w14:textId="77777777" w:rsidR="002C03A1" w:rsidRPr="00886DF5" w:rsidRDefault="002C03A1" w:rsidP="002C03A1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}</w:t>
      </w:r>
    </w:p>
    <w:p w14:paraId="67CF0B5C" w14:textId="77777777" w:rsidR="002C03A1" w:rsidRPr="00886DF5" w:rsidRDefault="002C03A1" w:rsidP="002C03A1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</w:t>
      </w:r>
    </w:p>
    <w:p w14:paraId="0CF3C050" w14:textId="77777777" w:rsidR="002C03A1" w:rsidRPr="00886DF5" w:rsidRDefault="002C03A1" w:rsidP="002C03A1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return </w:t>
      </w:r>
      <w:proofErr w:type="spellStart"/>
      <w:proofErr w:type="gramStart"/>
      <w:r w:rsidRPr="00886DF5">
        <w:rPr>
          <w:sz w:val="12"/>
          <w:szCs w:val="12"/>
        </w:rPr>
        <w:t>result.substr</w:t>
      </w:r>
      <w:proofErr w:type="spellEnd"/>
      <w:proofErr w:type="gramEnd"/>
      <w:r w:rsidRPr="00886DF5">
        <w:rPr>
          <w:sz w:val="12"/>
          <w:szCs w:val="12"/>
        </w:rPr>
        <w:t xml:space="preserve">(0, </w:t>
      </w:r>
      <w:proofErr w:type="spellStart"/>
      <w:r w:rsidRPr="00886DF5">
        <w:rPr>
          <w:sz w:val="12"/>
          <w:szCs w:val="12"/>
        </w:rPr>
        <w:t>result.size</w:t>
      </w:r>
      <w:proofErr w:type="spellEnd"/>
      <w:r w:rsidRPr="00886DF5">
        <w:rPr>
          <w:sz w:val="12"/>
          <w:szCs w:val="12"/>
        </w:rPr>
        <w:t>() - 1); // Remove trailing comma</w:t>
      </w:r>
    </w:p>
    <w:p w14:paraId="7E256226" w14:textId="77777777" w:rsidR="002C03A1" w:rsidRPr="00886DF5" w:rsidRDefault="002C03A1" w:rsidP="002C03A1">
      <w:pPr>
        <w:rPr>
          <w:sz w:val="12"/>
          <w:szCs w:val="12"/>
        </w:rPr>
      </w:pPr>
      <w:r w:rsidRPr="00886DF5">
        <w:rPr>
          <w:sz w:val="12"/>
          <w:szCs w:val="12"/>
        </w:rPr>
        <w:t>}</w:t>
      </w:r>
    </w:p>
    <w:p w14:paraId="7B3348A2" w14:textId="77777777" w:rsidR="002C03A1" w:rsidRPr="00886DF5" w:rsidRDefault="002C03A1" w:rsidP="002C03A1">
      <w:pPr>
        <w:rPr>
          <w:sz w:val="12"/>
          <w:szCs w:val="12"/>
        </w:rPr>
      </w:pPr>
    </w:p>
    <w:p w14:paraId="7976605D" w14:textId="77777777" w:rsidR="002C03A1" w:rsidRPr="00886DF5" w:rsidRDefault="002C03A1" w:rsidP="002C03A1">
      <w:pPr>
        <w:rPr>
          <w:sz w:val="12"/>
          <w:szCs w:val="12"/>
        </w:rPr>
      </w:pPr>
      <w:proofErr w:type="spellStart"/>
      <w:r w:rsidRPr="00886DF5">
        <w:rPr>
          <w:sz w:val="12"/>
          <w:szCs w:val="12"/>
        </w:rPr>
        <w:t>TreeNode</w:t>
      </w:r>
      <w:proofErr w:type="spellEnd"/>
      <w:r w:rsidRPr="00886DF5">
        <w:rPr>
          <w:sz w:val="12"/>
          <w:szCs w:val="12"/>
        </w:rPr>
        <w:t xml:space="preserve">* </w:t>
      </w:r>
      <w:proofErr w:type="gramStart"/>
      <w:r w:rsidRPr="00886DF5">
        <w:rPr>
          <w:sz w:val="12"/>
          <w:szCs w:val="12"/>
        </w:rPr>
        <w:t>deserialize(</w:t>
      </w:r>
      <w:proofErr w:type="gramEnd"/>
      <w:r w:rsidRPr="00886DF5">
        <w:rPr>
          <w:sz w:val="12"/>
          <w:szCs w:val="12"/>
        </w:rPr>
        <w:t>const std::string&amp; data) {</w:t>
      </w:r>
    </w:p>
    <w:p w14:paraId="4D5BD72E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if (data == "null") return </w:t>
      </w:r>
      <w:proofErr w:type="spellStart"/>
      <w:r w:rsidRPr="00886DF5">
        <w:rPr>
          <w:sz w:val="12"/>
          <w:szCs w:val="12"/>
        </w:rPr>
        <w:t>nullptr</w:t>
      </w:r>
      <w:proofErr w:type="spellEnd"/>
      <w:r w:rsidRPr="00886DF5">
        <w:rPr>
          <w:sz w:val="12"/>
          <w:szCs w:val="12"/>
        </w:rPr>
        <w:t>;</w:t>
      </w:r>
    </w:p>
    <w:p w14:paraId="575AE23E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</w:t>
      </w:r>
    </w:p>
    <w:p w14:paraId="54A638E4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</w:t>
      </w:r>
      <w:proofErr w:type="gramStart"/>
      <w:r w:rsidRPr="00886DF5">
        <w:rPr>
          <w:sz w:val="12"/>
          <w:szCs w:val="12"/>
        </w:rPr>
        <w:t>std::</w:t>
      </w:r>
      <w:proofErr w:type="spellStart"/>
      <w:proofErr w:type="gramEnd"/>
      <w:r w:rsidRPr="00886DF5">
        <w:rPr>
          <w:sz w:val="12"/>
          <w:szCs w:val="12"/>
        </w:rPr>
        <w:t>stringstream</w:t>
      </w:r>
      <w:proofErr w:type="spellEnd"/>
      <w:r w:rsidRPr="00886DF5">
        <w:rPr>
          <w:sz w:val="12"/>
          <w:szCs w:val="12"/>
        </w:rPr>
        <w:t xml:space="preserve"> s(data);</w:t>
      </w:r>
    </w:p>
    <w:p w14:paraId="07E170E7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</w:t>
      </w:r>
      <w:proofErr w:type="gramStart"/>
      <w:r w:rsidRPr="00886DF5">
        <w:rPr>
          <w:sz w:val="12"/>
          <w:szCs w:val="12"/>
        </w:rPr>
        <w:t>std::</w:t>
      </w:r>
      <w:proofErr w:type="gramEnd"/>
      <w:r w:rsidRPr="00886DF5">
        <w:rPr>
          <w:sz w:val="12"/>
          <w:szCs w:val="12"/>
        </w:rPr>
        <w:t>string str;</w:t>
      </w:r>
    </w:p>
    <w:p w14:paraId="6EB4FADF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</w:t>
      </w:r>
      <w:proofErr w:type="gramStart"/>
      <w:r w:rsidRPr="00886DF5">
        <w:rPr>
          <w:sz w:val="12"/>
          <w:szCs w:val="12"/>
        </w:rPr>
        <w:t>std::</w:t>
      </w:r>
      <w:proofErr w:type="spellStart"/>
      <w:proofErr w:type="gramEnd"/>
      <w:r w:rsidRPr="00886DF5">
        <w:rPr>
          <w:sz w:val="12"/>
          <w:szCs w:val="12"/>
        </w:rPr>
        <w:t>getline</w:t>
      </w:r>
      <w:proofErr w:type="spellEnd"/>
      <w:r w:rsidRPr="00886DF5">
        <w:rPr>
          <w:sz w:val="12"/>
          <w:szCs w:val="12"/>
        </w:rPr>
        <w:t>(s, str, ',');</w:t>
      </w:r>
    </w:p>
    <w:p w14:paraId="30093C9E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</w:t>
      </w:r>
    </w:p>
    <w:p w14:paraId="6D6739C2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</w:t>
      </w:r>
      <w:proofErr w:type="spellStart"/>
      <w:r w:rsidRPr="00886DF5">
        <w:rPr>
          <w:sz w:val="12"/>
          <w:szCs w:val="12"/>
        </w:rPr>
        <w:t>TreeNode</w:t>
      </w:r>
      <w:proofErr w:type="spellEnd"/>
      <w:r w:rsidRPr="00886DF5">
        <w:rPr>
          <w:sz w:val="12"/>
          <w:szCs w:val="12"/>
        </w:rPr>
        <w:t xml:space="preserve">* root = new </w:t>
      </w:r>
      <w:proofErr w:type="spellStart"/>
      <w:proofErr w:type="gramStart"/>
      <w:r w:rsidRPr="00886DF5">
        <w:rPr>
          <w:sz w:val="12"/>
          <w:szCs w:val="12"/>
        </w:rPr>
        <w:t>TreeNode</w:t>
      </w:r>
      <w:proofErr w:type="spellEnd"/>
      <w:r w:rsidRPr="00886DF5">
        <w:rPr>
          <w:sz w:val="12"/>
          <w:szCs w:val="12"/>
        </w:rPr>
        <w:t>(</w:t>
      </w:r>
      <w:proofErr w:type="gramEnd"/>
      <w:r w:rsidRPr="00886DF5">
        <w:rPr>
          <w:sz w:val="12"/>
          <w:szCs w:val="12"/>
        </w:rPr>
        <w:t>std::</w:t>
      </w:r>
      <w:proofErr w:type="spellStart"/>
      <w:r w:rsidRPr="00886DF5">
        <w:rPr>
          <w:sz w:val="12"/>
          <w:szCs w:val="12"/>
        </w:rPr>
        <w:t>stoi</w:t>
      </w:r>
      <w:proofErr w:type="spellEnd"/>
      <w:r w:rsidRPr="00886DF5">
        <w:rPr>
          <w:sz w:val="12"/>
          <w:szCs w:val="12"/>
        </w:rPr>
        <w:t>(str));</w:t>
      </w:r>
    </w:p>
    <w:p w14:paraId="2C1FC8CE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</w:t>
      </w:r>
      <w:proofErr w:type="gramStart"/>
      <w:r w:rsidRPr="00886DF5">
        <w:rPr>
          <w:sz w:val="12"/>
          <w:szCs w:val="12"/>
        </w:rPr>
        <w:t>std::</w:t>
      </w:r>
      <w:proofErr w:type="gramEnd"/>
      <w:r w:rsidRPr="00886DF5">
        <w:rPr>
          <w:sz w:val="12"/>
          <w:szCs w:val="12"/>
        </w:rPr>
        <w:t>queue&lt;</w:t>
      </w:r>
      <w:proofErr w:type="spellStart"/>
      <w:r w:rsidRPr="00886DF5">
        <w:rPr>
          <w:sz w:val="12"/>
          <w:szCs w:val="12"/>
        </w:rPr>
        <w:t>TreeNode</w:t>
      </w:r>
      <w:proofErr w:type="spellEnd"/>
      <w:r w:rsidRPr="00886DF5">
        <w:rPr>
          <w:sz w:val="12"/>
          <w:szCs w:val="12"/>
        </w:rPr>
        <w:t>*&gt; q;</w:t>
      </w:r>
    </w:p>
    <w:p w14:paraId="5A674E17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</w:t>
      </w:r>
      <w:proofErr w:type="spellStart"/>
      <w:proofErr w:type="gramStart"/>
      <w:r w:rsidRPr="00886DF5">
        <w:rPr>
          <w:sz w:val="12"/>
          <w:szCs w:val="12"/>
        </w:rPr>
        <w:t>q.push</w:t>
      </w:r>
      <w:proofErr w:type="spellEnd"/>
      <w:proofErr w:type="gramEnd"/>
      <w:r w:rsidRPr="00886DF5">
        <w:rPr>
          <w:sz w:val="12"/>
          <w:szCs w:val="12"/>
        </w:rPr>
        <w:t>(root);</w:t>
      </w:r>
    </w:p>
    <w:p w14:paraId="482BBE98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</w:t>
      </w:r>
    </w:p>
    <w:p w14:paraId="513B98D2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while </w:t>
      </w:r>
      <w:proofErr w:type="gramStart"/>
      <w:r w:rsidRPr="00886DF5">
        <w:rPr>
          <w:sz w:val="12"/>
          <w:szCs w:val="12"/>
        </w:rPr>
        <w:t>(!</w:t>
      </w:r>
      <w:proofErr w:type="spellStart"/>
      <w:r w:rsidRPr="00886DF5">
        <w:rPr>
          <w:sz w:val="12"/>
          <w:szCs w:val="12"/>
        </w:rPr>
        <w:t>q</w:t>
      </w:r>
      <w:proofErr w:type="gramEnd"/>
      <w:r w:rsidRPr="00886DF5">
        <w:rPr>
          <w:sz w:val="12"/>
          <w:szCs w:val="12"/>
        </w:rPr>
        <w:t>.empty</w:t>
      </w:r>
      <w:proofErr w:type="spellEnd"/>
      <w:r w:rsidRPr="00886DF5">
        <w:rPr>
          <w:sz w:val="12"/>
          <w:szCs w:val="12"/>
        </w:rPr>
        <w:t>()) {</w:t>
      </w:r>
    </w:p>
    <w:p w14:paraId="766294B1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</w:t>
      </w:r>
      <w:proofErr w:type="spellStart"/>
      <w:r w:rsidRPr="00886DF5">
        <w:rPr>
          <w:sz w:val="12"/>
          <w:szCs w:val="12"/>
        </w:rPr>
        <w:t>TreeNode</w:t>
      </w:r>
      <w:proofErr w:type="spellEnd"/>
      <w:r w:rsidRPr="00886DF5">
        <w:rPr>
          <w:sz w:val="12"/>
          <w:szCs w:val="12"/>
        </w:rPr>
        <w:t xml:space="preserve">* node = </w:t>
      </w:r>
      <w:proofErr w:type="spellStart"/>
      <w:proofErr w:type="gramStart"/>
      <w:r w:rsidRPr="00886DF5">
        <w:rPr>
          <w:sz w:val="12"/>
          <w:szCs w:val="12"/>
        </w:rPr>
        <w:t>q.front</w:t>
      </w:r>
      <w:proofErr w:type="spellEnd"/>
      <w:proofErr w:type="gramEnd"/>
      <w:r w:rsidRPr="00886DF5">
        <w:rPr>
          <w:sz w:val="12"/>
          <w:szCs w:val="12"/>
        </w:rPr>
        <w:t>();</w:t>
      </w:r>
    </w:p>
    <w:p w14:paraId="3EEF336D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</w:t>
      </w:r>
      <w:proofErr w:type="spellStart"/>
      <w:proofErr w:type="gramStart"/>
      <w:r w:rsidRPr="00886DF5">
        <w:rPr>
          <w:sz w:val="12"/>
          <w:szCs w:val="12"/>
        </w:rPr>
        <w:t>q.pop</w:t>
      </w:r>
      <w:proofErr w:type="spellEnd"/>
      <w:r w:rsidRPr="00886DF5">
        <w:rPr>
          <w:sz w:val="12"/>
          <w:szCs w:val="12"/>
        </w:rPr>
        <w:t>(</w:t>
      </w:r>
      <w:proofErr w:type="gramEnd"/>
      <w:r w:rsidRPr="00886DF5">
        <w:rPr>
          <w:sz w:val="12"/>
          <w:szCs w:val="12"/>
        </w:rPr>
        <w:t>);</w:t>
      </w:r>
    </w:p>
    <w:p w14:paraId="7994B070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</w:t>
      </w:r>
    </w:p>
    <w:p w14:paraId="5841C2B4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if (</w:t>
      </w:r>
      <w:proofErr w:type="gramStart"/>
      <w:r w:rsidRPr="00886DF5">
        <w:rPr>
          <w:sz w:val="12"/>
          <w:szCs w:val="12"/>
        </w:rPr>
        <w:t>std::</w:t>
      </w:r>
      <w:proofErr w:type="spellStart"/>
      <w:proofErr w:type="gramEnd"/>
      <w:r w:rsidRPr="00886DF5">
        <w:rPr>
          <w:sz w:val="12"/>
          <w:szCs w:val="12"/>
        </w:rPr>
        <w:t>getline</w:t>
      </w:r>
      <w:proofErr w:type="spellEnd"/>
      <w:r w:rsidRPr="00886DF5">
        <w:rPr>
          <w:sz w:val="12"/>
          <w:szCs w:val="12"/>
        </w:rPr>
        <w:t>(s, str, ',')) {</w:t>
      </w:r>
    </w:p>
    <w:p w14:paraId="6DD763B5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    if (</w:t>
      </w:r>
      <w:proofErr w:type="gramStart"/>
      <w:r w:rsidRPr="00886DF5">
        <w:rPr>
          <w:sz w:val="12"/>
          <w:szCs w:val="12"/>
        </w:rPr>
        <w:t>str !</w:t>
      </w:r>
      <w:proofErr w:type="gramEnd"/>
      <w:r w:rsidRPr="00886DF5">
        <w:rPr>
          <w:sz w:val="12"/>
          <w:szCs w:val="12"/>
        </w:rPr>
        <w:t>= "null") {</w:t>
      </w:r>
    </w:p>
    <w:p w14:paraId="7B18FB4E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        node-&gt;left = new </w:t>
      </w:r>
      <w:proofErr w:type="spellStart"/>
      <w:proofErr w:type="gramStart"/>
      <w:r w:rsidRPr="00886DF5">
        <w:rPr>
          <w:sz w:val="12"/>
          <w:szCs w:val="12"/>
        </w:rPr>
        <w:t>TreeNode</w:t>
      </w:r>
      <w:proofErr w:type="spellEnd"/>
      <w:r w:rsidRPr="00886DF5">
        <w:rPr>
          <w:sz w:val="12"/>
          <w:szCs w:val="12"/>
        </w:rPr>
        <w:t>(</w:t>
      </w:r>
      <w:proofErr w:type="gramEnd"/>
      <w:r w:rsidRPr="00886DF5">
        <w:rPr>
          <w:sz w:val="12"/>
          <w:szCs w:val="12"/>
        </w:rPr>
        <w:t>std::</w:t>
      </w:r>
      <w:proofErr w:type="spellStart"/>
      <w:r w:rsidRPr="00886DF5">
        <w:rPr>
          <w:sz w:val="12"/>
          <w:szCs w:val="12"/>
        </w:rPr>
        <w:t>stoi</w:t>
      </w:r>
      <w:proofErr w:type="spellEnd"/>
      <w:r w:rsidRPr="00886DF5">
        <w:rPr>
          <w:sz w:val="12"/>
          <w:szCs w:val="12"/>
        </w:rPr>
        <w:t>(str));</w:t>
      </w:r>
    </w:p>
    <w:p w14:paraId="086DD68D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        </w:t>
      </w:r>
      <w:proofErr w:type="spellStart"/>
      <w:proofErr w:type="gramStart"/>
      <w:r w:rsidRPr="00886DF5">
        <w:rPr>
          <w:sz w:val="12"/>
          <w:szCs w:val="12"/>
        </w:rPr>
        <w:t>q.push</w:t>
      </w:r>
      <w:proofErr w:type="spellEnd"/>
      <w:proofErr w:type="gramEnd"/>
      <w:r w:rsidRPr="00886DF5">
        <w:rPr>
          <w:sz w:val="12"/>
          <w:szCs w:val="12"/>
        </w:rPr>
        <w:t>(node-&gt;left);</w:t>
      </w:r>
    </w:p>
    <w:p w14:paraId="78CC9265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    }</w:t>
      </w:r>
    </w:p>
    <w:p w14:paraId="5B192F37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}</w:t>
      </w:r>
    </w:p>
    <w:p w14:paraId="70353B00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</w:t>
      </w:r>
    </w:p>
    <w:p w14:paraId="45257007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if (</w:t>
      </w:r>
      <w:proofErr w:type="gramStart"/>
      <w:r w:rsidRPr="00886DF5">
        <w:rPr>
          <w:sz w:val="12"/>
          <w:szCs w:val="12"/>
        </w:rPr>
        <w:t>std::</w:t>
      </w:r>
      <w:proofErr w:type="spellStart"/>
      <w:proofErr w:type="gramEnd"/>
      <w:r w:rsidRPr="00886DF5">
        <w:rPr>
          <w:sz w:val="12"/>
          <w:szCs w:val="12"/>
        </w:rPr>
        <w:t>getline</w:t>
      </w:r>
      <w:proofErr w:type="spellEnd"/>
      <w:r w:rsidRPr="00886DF5">
        <w:rPr>
          <w:sz w:val="12"/>
          <w:szCs w:val="12"/>
        </w:rPr>
        <w:t>(s, str, ',')) {</w:t>
      </w:r>
    </w:p>
    <w:p w14:paraId="48478E4A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    if (</w:t>
      </w:r>
      <w:proofErr w:type="gramStart"/>
      <w:r w:rsidRPr="00886DF5">
        <w:rPr>
          <w:sz w:val="12"/>
          <w:szCs w:val="12"/>
        </w:rPr>
        <w:t>str !</w:t>
      </w:r>
      <w:proofErr w:type="gramEnd"/>
      <w:r w:rsidRPr="00886DF5">
        <w:rPr>
          <w:sz w:val="12"/>
          <w:szCs w:val="12"/>
        </w:rPr>
        <w:t>= "null") {</w:t>
      </w:r>
    </w:p>
    <w:p w14:paraId="7C2A8D3D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        node-&gt;right = new </w:t>
      </w:r>
      <w:proofErr w:type="spellStart"/>
      <w:proofErr w:type="gramStart"/>
      <w:r w:rsidRPr="00886DF5">
        <w:rPr>
          <w:sz w:val="12"/>
          <w:szCs w:val="12"/>
        </w:rPr>
        <w:t>TreeNode</w:t>
      </w:r>
      <w:proofErr w:type="spellEnd"/>
      <w:r w:rsidRPr="00886DF5">
        <w:rPr>
          <w:sz w:val="12"/>
          <w:szCs w:val="12"/>
        </w:rPr>
        <w:t>(</w:t>
      </w:r>
      <w:proofErr w:type="gramEnd"/>
      <w:r w:rsidRPr="00886DF5">
        <w:rPr>
          <w:sz w:val="12"/>
          <w:szCs w:val="12"/>
        </w:rPr>
        <w:t>std::</w:t>
      </w:r>
      <w:proofErr w:type="spellStart"/>
      <w:r w:rsidRPr="00886DF5">
        <w:rPr>
          <w:sz w:val="12"/>
          <w:szCs w:val="12"/>
        </w:rPr>
        <w:t>stoi</w:t>
      </w:r>
      <w:proofErr w:type="spellEnd"/>
      <w:r w:rsidRPr="00886DF5">
        <w:rPr>
          <w:sz w:val="12"/>
          <w:szCs w:val="12"/>
        </w:rPr>
        <w:t>(str));</w:t>
      </w:r>
    </w:p>
    <w:p w14:paraId="07794DA2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        </w:t>
      </w:r>
      <w:proofErr w:type="spellStart"/>
      <w:proofErr w:type="gramStart"/>
      <w:r w:rsidRPr="00886DF5">
        <w:rPr>
          <w:sz w:val="12"/>
          <w:szCs w:val="12"/>
        </w:rPr>
        <w:t>q.push</w:t>
      </w:r>
      <w:proofErr w:type="spellEnd"/>
      <w:proofErr w:type="gramEnd"/>
      <w:r w:rsidRPr="00886DF5">
        <w:rPr>
          <w:sz w:val="12"/>
          <w:szCs w:val="12"/>
        </w:rPr>
        <w:t>(node-&gt;right);</w:t>
      </w:r>
    </w:p>
    <w:p w14:paraId="53A3E5B1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    }</w:t>
      </w:r>
    </w:p>
    <w:p w14:paraId="51AF86B9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    }</w:t>
      </w:r>
    </w:p>
    <w:p w14:paraId="55D055BA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}</w:t>
      </w:r>
    </w:p>
    <w:p w14:paraId="34759757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</w:t>
      </w:r>
    </w:p>
    <w:p w14:paraId="1E3BA51F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 xml:space="preserve">    return root;</w:t>
      </w:r>
    </w:p>
    <w:p w14:paraId="713A58CC" w14:textId="77777777" w:rsidR="00CD4492" w:rsidRPr="00886DF5" w:rsidRDefault="00CD4492" w:rsidP="00CD4492">
      <w:pPr>
        <w:rPr>
          <w:sz w:val="12"/>
          <w:szCs w:val="12"/>
        </w:rPr>
      </w:pPr>
      <w:r w:rsidRPr="00886DF5">
        <w:rPr>
          <w:sz w:val="12"/>
          <w:szCs w:val="12"/>
        </w:rPr>
        <w:t>}</w:t>
      </w:r>
    </w:p>
    <w:p w14:paraId="666D6F56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void </w:t>
      </w:r>
      <w:proofErr w:type="spellStart"/>
      <w:proofErr w:type="gramStart"/>
      <w:r w:rsidRPr="00693CF4">
        <w:rPr>
          <w:sz w:val="12"/>
          <w:szCs w:val="12"/>
        </w:rPr>
        <w:t>printTree</w:t>
      </w:r>
      <w:proofErr w:type="spellEnd"/>
      <w:r w:rsidRPr="00693CF4">
        <w:rPr>
          <w:sz w:val="12"/>
          <w:szCs w:val="12"/>
        </w:rPr>
        <w:t>(</w:t>
      </w:r>
      <w:proofErr w:type="spellStart"/>
      <w:proofErr w:type="gramEnd"/>
      <w:r w:rsidRPr="00693CF4">
        <w:rPr>
          <w:sz w:val="12"/>
          <w:szCs w:val="12"/>
        </w:rPr>
        <w:t>TreeNode</w:t>
      </w:r>
      <w:proofErr w:type="spellEnd"/>
      <w:r w:rsidRPr="00693CF4">
        <w:rPr>
          <w:sz w:val="12"/>
          <w:szCs w:val="12"/>
        </w:rPr>
        <w:t>* root) {</w:t>
      </w:r>
    </w:p>
    <w:p w14:paraId="0F551F5F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if </w:t>
      </w:r>
      <w:proofErr w:type="gramStart"/>
      <w:r w:rsidRPr="00693CF4">
        <w:rPr>
          <w:sz w:val="12"/>
          <w:szCs w:val="12"/>
        </w:rPr>
        <w:t>(!root</w:t>
      </w:r>
      <w:proofErr w:type="gramEnd"/>
      <w:r w:rsidRPr="00693CF4">
        <w:rPr>
          <w:sz w:val="12"/>
          <w:szCs w:val="12"/>
        </w:rPr>
        <w:t>) return;</w:t>
      </w:r>
    </w:p>
    <w:p w14:paraId="4FA12CEB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</w:t>
      </w:r>
      <w:proofErr w:type="gramStart"/>
      <w:r w:rsidRPr="00693CF4">
        <w:rPr>
          <w:sz w:val="12"/>
          <w:szCs w:val="12"/>
        </w:rPr>
        <w:t>std::</w:t>
      </w:r>
      <w:proofErr w:type="gramEnd"/>
      <w:r w:rsidRPr="00693CF4">
        <w:rPr>
          <w:sz w:val="12"/>
          <w:szCs w:val="12"/>
        </w:rPr>
        <w:t>queue&lt;</w:t>
      </w:r>
      <w:proofErr w:type="spellStart"/>
      <w:r w:rsidRPr="00693CF4">
        <w:rPr>
          <w:sz w:val="12"/>
          <w:szCs w:val="12"/>
        </w:rPr>
        <w:t>TreeNode</w:t>
      </w:r>
      <w:proofErr w:type="spellEnd"/>
      <w:r w:rsidRPr="00693CF4">
        <w:rPr>
          <w:sz w:val="12"/>
          <w:szCs w:val="12"/>
        </w:rPr>
        <w:t>*&gt; q;</w:t>
      </w:r>
    </w:p>
    <w:p w14:paraId="7545100E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</w:t>
      </w:r>
      <w:proofErr w:type="spellStart"/>
      <w:proofErr w:type="gramStart"/>
      <w:r w:rsidRPr="00693CF4">
        <w:rPr>
          <w:sz w:val="12"/>
          <w:szCs w:val="12"/>
        </w:rPr>
        <w:t>q.push</w:t>
      </w:r>
      <w:proofErr w:type="spellEnd"/>
      <w:proofErr w:type="gramEnd"/>
      <w:r w:rsidRPr="00693CF4">
        <w:rPr>
          <w:sz w:val="12"/>
          <w:szCs w:val="12"/>
        </w:rPr>
        <w:t>(root);</w:t>
      </w:r>
    </w:p>
    <w:p w14:paraId="7585DD5F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</w:t>
      </w:r>
    </w:p>
    <w:p w14:paraId="2B8A821E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while </w:t>
      </w:r>
      <w:proofErr w:type="gramStart"/>
      <w:r w:rsidRPr="00693CF4">
        <w:rPr>
          <w:sz w:val="12"/>
          <w:szCs w:val="12"/>
        </w:rPr>
        <w:t>(!</w:t>
      </w:r>
      <w:proofErr w:type="spellStart"/>
      <w:r w:rsidRPr="00693CF4">
        <w:rPr>
          <w:sz w:val="12"/>
          <w:szCs w:val="12"/>
        </w:rPr>
        <w:t>q</w:t>
      </w:r>
      <w:proofErr w:type="gramEnd"/>
      <w:r w:rsidRPr="00693CF4">
        <w:rPr>
          <w:sz w:val="12"/>
          <w:szCs w:val="12"/>
        </w:rPr>
        <w:t>.empty</w:t>
      </w:r>
      <w:proofErr w:type="spellEnd"/>
      <w:r w:rsidRPr="00693CF4">
        <w:rPr>
          <w:sz w:val="12"/>
          <w:szCs w:val="12"/>
        </w:rPr>
        <w:t>()) {</w:t>
      </w:r>
    </w:p>
    <w:p w14:paraId="7BAE956E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    </w:t>
      </w:r>
      <w:proofErr w:type="spellStart"/>
      <w:r w:rsidRPr="00693CF4">
        <w:rPr>
          <w:sz w:val="12"/>
          <w:szCs w:val="12"/>
        </w:rPr>
        <w:t>TreeNode</w:t>
      </w:r>
      <w:proofErr w:type="spellEnd"/>
      <w:r w:rsidRPr="00693CF4">
        <w:rPr>
          <w:sz w:val="12"/>
          <w:szCs w:val="12"/>
        </w:rPr>
        <w:t xml:space="preserve">* node = </w:t>
      </w:r>
      <w:proofErr w:type="spellStart"/>
      <w:proofErr w:type="gramStart"/>
      <w:r w:rsidRPr="00693CF4">
        <w:rPr>
          <w:sz w:val="12"/>
          <w:szCs w:val="12"/>
        </w:rPr>
        <w:t>q.front</w:t>
      </w:r>
      <w:proofErr w:type="spellEnd"/>
      <w:proofErr w:type="gramEnd"/>
      <w:r w:rsidRPr="00693CF4">
        <w:rPr>
          <w:sz w:val="12"/>
          <w:szCs w:val="12"/>
        </w:rPr>
        <w:t>();</w:t>
      </w:r>
    </w:p>
    <w:p w14:paraId="73A7A9AC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    </w:t>
      </w:r>
      <w:proofErr w:type="spellStart"/>
      <w:proofErr w:type="gramStart"/>
      <w:r w:rsidRPr="00693CF4">
        <w:rPr>
          <w:sz w:val="12"/>
          <w:szCs w:val="12"/>
        </w:rPr>
        <w:t>q.pop</w:t>
      </w:r>
      <w:proofErr w:type="spellEnd"/>
      <w:r w:rsidRPr="00693CF4">
        <w:rPr>
          <w:sz w:val="12"/>
          <w:szCs w:val="12"/>
        </w:rPr>
        <w:t>(</w:t>
      </w:r>
      <w:proofErr w:type="gramEnd"/>
      <w:r w:rsidRPr="00693CF4">
        <w:rPr>
          <w:sz w:val="12"/>
          <w:szCs w:val="12"/>
        </w:rPr>
        <w:t>);</w:t>
      </w:r>
    </w:p>
    <w:p w14:paraId="0225307C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    if (node) {</w:t>
      </w:r>
    </w:p>
    <w:p w14:paraId="67C1C868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        </w:t>
      </w:r>
      <w:proofErr w:type="gramStart"/>
      <w:r w:rsidRPr="00693CF4">
        <w:rPr>
          <w:sz w:val="12"/>
          <w:szCs w:val="12"/>
        </w:rPr>
        <w:t>std::</w:t>
      </w:r>
      <w:proofErr w:type="spellStart"/>
      <w:proofErr w:type="gramEnd"/>
      <w:r w:rsidRPr="00693CF4">
        <w:rPr>
          <w:sz w:val="12"/>
          <w:szCs w:val="12"/>
        </w:rPr>
        <w:t>cout</w:t>
      </w:r>
      <w:proofErr w:type="spellEnd"/>
      <w:r w:rsidRPr="00693CF4">
        <w:rPr>
          <w:sz w:val="12"/>
          <w:szCs w:val="12"/>
        </w:rPr>
        <w:t xml:space="preserve"> &lt;&lt; node-&gt;</w:t>
      </w:r>
      <w:proofErr w:type="spellStart"/>
      <w:r w:rsidRPr="00693CF4">
        <w:rPr>
          <w:sz w:val="12"/>
          <w:szCs w:val="12"/>
        </w:rPr>
        <w:t>val</w:t>
      </w:r>
      <w:proofErr w:type="spellEnd"/>
      <w:r w:rsidRPr="00693CF4">
        <w:rPr>
          <w:sz w:val="12"/>
          <w:szCs w:val="12"/>
        </w:rPr>
        <w:t xml:space="preserve"> &lt;&lt; " ";</w:t>
      </w:r>
    </w:p>
    <w:p w14:paraId="103222F1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        </w:t>
      </w:r>
      <w:proofErr w:type="spellStart"/>
      <w:proofErr w:type="gramStart"/>
      <w:r w:rsidRPr="00693CF4">
        <w:rPr>
          <w:sz w:val="12"/>
          <w:szCs w:val="12"/>
        </w:rPr>
        <w:t>q.push</w:t>
      </w:r>
      <w:proofErr w:type="spellEnd"/>
      <w:proofErr w:type="gramEnd"/>
      <w:r w:rsidRPr="00693CF4">
        <w:rPr>
          <w:sz w:val="12"/>
          <w:szCs w:val="12"/>
        </w:rPr>
        <w:t>(node-&gt;left);</w:t>
      </w:r>
    </w:p>
    <w:p w14:paraId="6E7323E8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        </w:t>
      </w:r>
      <w:proofErr w:type="spellStart"/>
      <w:proofErr w:type="gramStart"/>
      <w:r w:rsidRPr="00693CF4">
        <w:rPr>
          <w:sz w:val="12"/>
          <w:szCs w:val="12"/>
        </w:rPr>
        <w:t>q.push</w:t>
      </w:r>
      <w:proofErr w:type="spellEnd"/>
      <w:proofErr w:type="gramEnd"/>
      <w:r w:rsidRPr="00693CF4">
        <w:rPr>
          <w:sz w:val="12"/>
          <w:szCs w:val="12"/>
        </w:rPr>
        <w:t>(node-&gt;right);</w:t>
      </w:r>
    </w:p>
    <w:p w14:paraId="52356980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    } else {</w:t>
      </w:r>
    </w:p>
    <w:p w14:paraId="661D34D4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        </w:t>
      </w:r>
      <w:proofErr w:type="gramStart"/>
      <w:r w:rsidRPr="00693CF4">
        <w:rPr>
          <w:sz w:val="12"/>
          <w:szCs w:val="12"/>
        </w:rPr>
        <w:t>std::</w:t>
      </w:r>
      <w:proofErr w:type="spellStart"/>
      <w:proofErr w:type="gramEnd"/>
      <w:r w:rsidRPr="00693CF4">
        <w:rPr>
          <w:sz w:val="12"/>
          <w:szCs w:val="12"/>
        </w:rPr>
        <w:t>cout</w:t>
      </w:r>
      <w:proofErr w:type="spellEnd"/>
      <w:r w:rsidRPr="00693CF4">
        <w:rPr>
          <w:sz w:val="12"/>
          <w:szCs w:val="12"/>
        </w:rPr>
        <w:t xml:space="preserve"> &lt;&lt; "null ";</w:t>
      </w:r>
    </w:p>
    <w:p w14:paraId="0980A759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    }</w:t>
      </w:r>
    </w:p>
    <w:p w14:paraId="27A0BE40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}</w:t>
      </w:r>
    </w:p>
    <w:p w14:paraId="5CAF6A93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</w:t>
      </w:r>
      <w:proofErr w:type="gramStart"/>
      <w:r w:rsidRPr="00693CF4">
        <w:rPr>
          <w:sz w:val="12"/>
          <w:szCs w:val="12"/>
        </w:rPr>
        <w:t>std::</w:t>
      </w:r>
      <w:proofErr w:type="spellStart"/>
      <w:proofErr w:type="gramEnd"/>
      <w:r w:rsidRPr="00693CF4">
        <w:rPr>
          <w:sz w:val="12"/>
          <w:szCs w:val="12"/>
        </w:rPr>
        <w:t>cout</w:t>
      </w:r>
      <w:proofErr w:type="spellEnd"/>
      <w:r w:rsidRPr="00693CF4">
        <w:rPr>
          <w:sz w:val="12"/>
          <w:szCs w:val="12"/>
        </w:rPr>
        <w:t xml:space="preserve"> &lt;&lt; std::</w:t>
      </w:r>
      <w:proofErr w:type="spellStart"/>
      <w:r w:rsidRPr="00693CF4">
        <w:rPr>
          <w:sz w:val="12"/>
          <w:szCs w:val="12"/>
        </w:rPr>
        <w:t>endl</w:t>
      </w:r>
      <w:proofErr w:type="spellEnd"/>
      <w:r w:rsidRPr="00693CF4">
        <w:rPr>
          <w:sz w:val="12"/>
          <w:szCs w:val="12"/>
        </w:rPr>
        <w:t>;</w:t>
      </w:r>
    </w:p>
    <w:p w14:paraId="509874A0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>}</w:t>
      </w:r>
    </w:p>
    <w:p w14:paraId="03BEF532" w14:textId="77777777" w:rsidR="00693CF4" w:rsidRPr="00693CF4" w:rsidRDefault="00693CF4" w:rsidP="00693CF4">
      <w:pPr>
        <w:rPr>
          <w:sz w:val="12"/>
          <w:szCs w:val="12"/>
        </w:rPr>
      </w:pPr>
    </w:p>
    <w:p w14:paraId="4FD13530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int </w:t>
      </w:r>
      <w:proofErr w:type="gramStart"/>
      <w:r w:rsidRPr="00693CF4">
        <w:rPr>
          <w:sz w:val="12"/>
          <w:szCs w:val="12"/>
        </w:rPr>
        <w:t>main(</w:t>
      </w:r>
      <w:proofErr w:type="gramEnd"/>
      <w:r w:rsidRPr="00693CF4">
        <w:rPr>
          <w:sz w:val="12"/>
          <w:szCs w:val="12"/>
        </w:rPr>
        <w:t>) {</w:t>
      </w:r>
    </w:p>
    <w:p w14:paraId="27F24ADB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</w:t>
      </w:r>
      <w:proofErr w:type="spellStart"/>
      <w:r w:rsidRPr="00693CF4">
        <w:rPr>
          <w:sz w:val="12"/>
          <w:szCs w:val="12"/>
        </w:rPr>
        <w:t>TreeNode</w:t>
      </w:r>
      <w:proofErr w:type="spellEnd"/>
      <w:r w:rsidRPr="00693CF4">
        <w:rPr>
          <w:sz w:val="12"/>
          <w:szCs w:val="12"/>
        </w:rPr>
        <w:t xml:space="preserve">* root = new </w:t>
      </w:r>
      <w:proofErr w:type="spellStart"/>
      <w:proofErr w:type="gramStart"/>
      <w:r w:rsidRPr="00693CF4">
        <w:rPr>
          <w:sz w:val="12"/>
          <w:szCs w:val="12"/>
        </w:rPr>
        <w:t>TreeNode</w:t>
      </w:r>
      <w:proofErr w:type="spellEnd"/>
      <w:r w:rsidRPr="00693CF4">
        <w:rPr>
          <w:sz w:val="12"/>
          <w:szCs w:val="12"/>
        </w:rPr>
        <w:t>(</w:t>
      </w:r>
      <w:proofErr w:type="gramEnd"/>
      <w:r w:rsidRPr="00693CF4">
        <w:rPr>
          <w:sz w:val="12"/>
          <w:szCs w:val="12"/>
        </w:rPr>
        <w:t>1);</w:t>
      </w:r>
    </w:p>
    <w:p w14:paraId="152E73ED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root-&gt;left = new </w:t>
      </w:r>
      <w:proofErr w:type="spellStart"/>
      <w:proofErr w:type="gramStart"/>
      <w:r w:rsidRPr="00693CF4">
        <w:rPr>
          <w:sz w:val="12"/>
          <w:szCs w:val="12"/>
        </w:rPr>
        <w:t>TreeNode</w:t>
      </w:r>
      <w:proofErr w:type="spellEnd"/>
      <w:r w:rsidRPr="00693CF4">
        <w:rPr>
          <w:sz w:val="12"/>
          <w:szCs w:val="12"/>
        </w:rPr>
        <w:t>(</w:t>
      </w:r>
      <w:proofErr w:type="gramEnd"/>
      <w:r w:rsidRPr="00693CF4">
        <w:rPr>
          <w:sz w:val="12"/>
          <w:szCs w:val="12"/>
        </w:rPr>
        <w:t>2);</w:t>
      </w:r>
    </w:p>
    <w:p w14:paraId="3221FFB3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root-&gt;right = new </w:t>
      </w:r>
      <w:proofErr w:type="spellStart"/>
      <w:proofErr w:type="gramStart"/>
      <w:r w:rsidRPr="00693CF4">
        <w:rPr>
          <w:sz w:val="12"/>
          <w:szCs w:val="12"/>
        </w:rPr>
        <w:t>TreeNode</w:t>
      </w:r>
      <w:proofErr w:type="spellEnd"/>
      <w:r w:rsidRPr="00693CF4">
        <w:rPr>
          <w:sz w:val="12"/>
          <w:szCs w:val="12"/>
        </w:rPr>
        <w:t>(</w:t>
      </w:r>
      <w:proofErr w:type="gramEnd"/>
      <w:r w:rsidRPr="00693CF4">
        <w:rPr>
          <w:sz w:val="12"/>
          <w:szCs w:val="12"/>
        </w:rPr>
        <w:t>3);</w:t>
      </w:r>
    </w:p>
    <w:p w14:paraId="5D5B3D22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root-&gt;right-&gt;left = new </w:t>
      </w:r>
      <w:proofErr w:type="spellStart"/>
      <w:proofErr w:type="gramStart"/>
      <w:r w:rsidRPr="00693CF4">
        <w:rPr>
          <w:sz w:val="12"/>
          <w:szCs w:val="12"/>
        </w:rPr>
        <w:t>TreeNode</w:t>
      </w:r>
      <w:proofErr w:type="spellEnd"/>
      <w:r w:rsidRPr="00693CF4">
        <w:rPr>
          <w:sz w:val="12"/>
          <w:szCs w:val="12"/>
        </w:rPr>
        <w:t>(</w:t>
      </w:r>
      <w:proofErr w:type="gramEnd"/>
      <w:r w:rsidRPr="00693CF4">
        <w:rPr>
          <w:sz w:val="12"/>
          <w:szCs w:val="12"/>
        </w:rPr>
        <w:t>4);</w:t>
      </w:r>
    </w:p>
    <w:p w14:paraId="104529A8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root-&gt;right-&gt;right = new </w:t>
      </w:r>
      <w:proofErr w:type="spellStart"/>
      <w:proofErr w:type="gramStart"/>
      <w:r w:rsidRPr="00693CF4">
        <w:rPr>
          <w:sz w:val="12"/>
          <w:szCs w:val="12"/>
        </w:rPr>
        <w:t>TreeNode</w:t>
      </w:r>
      <w:proofErr w:type="spellEnd"/>
      <w:r w:rsidRPr="00693CF4">
        <w:rPr>
          <w:sz w:val="12"/>
          <w:szCs w:val="12"/>
        </w:rPr>
        <w:t>(</w:t>
      </w:r>
      <w:proofErr w:type="gramEnd"/>
      <w:r w:rsidRPr="00693CF4">
        <w:rPr>
          <w:sz w:val="12"/>
          <w:szCs w:val="12"/>
        </w:rPr>
        <w:t>5);</w:t>
      </w:r>
    </w:p>
    <w:p w14:paraId="485BBF83" w14:textId="77777777" w:rsidR="00693CF4" w:rsidRPr="00693CF4" w:rsidRDefault="00693CF4" w:rsidP="00693CF4">
      <w:pPr>
        <w:rPr>
          <w:sz w:val="12"/>
          <w:szCs w:val="12"/>
        </w:rPr>
      </w:pPr>
    </w:p>
    <w:p w14:paraId="02CEE840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</w:t>
      </w:r>
      <w:proofErr w:type="gramStart"/>
      <w:r w:rsidRPr="00693CF4">
        <w:rPr>
          <w:sz w:val="12"/>
          <w:szCs w:val="12"/>
        </w:rPr>
        <w:t>std::</w:t>
      </w:r>
      <w:proofErr w:type="gramEnd"/>
      <w:r w:rsidRPr="00693CF4">
        <w:rPr>
          <w:sz w:val="12"/>
          <w:szCs w:val="12"/>
        </w:rPr>
        <w:t>string serialized = serialize(root);</w:t>
      </w:r>
    </w:p>
    <w:p w14:paraId="56B082B1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</w:t>
      </w:r>
      <w:proofErr w:type="gramStart"/>
      <w:r w:rsidRPr="00693CF4">
        <w:rPr>
          <w:sz w:val="12"/>
          <w:szCs w:val="12"/>
        </w:rPr>
        <w:t>std::</w:t>
      </w:r>
      <w:proofErr w:type="spellStart"/>
      <w:proofErr w:type="gramEnd"/>
      <w:r w:rsidRPr="00693CF4">
        <w:rPr>
          <w:sz w:val="12"/>
          <w:szCs w:val="12"/>
        </w:rPr>
        <w:t>cout</w:t>
      </w:r>
      <w:proofErr w:type="spellEnd"/>
      <w:r w:rsidRPr="00693CF4">
        <w:rPr>
          <w:sz w:val="12"/>
          <w:szCs w:val="12"/>
        </w:rPr>
        <w:t xml:space="preserve"> &lt;&lt; "Serialized tree: " &lt;&lt; serialized &lt;&lt; std::</w:t>
      </w:r>
      <w:proofErr w:type="spellStart"/>
      <w:r w:rsidRPr="00693CF4">
        <w:rPr>
          <w:sz w:val="12"/>
          <w:szCs w:val="12"/>
        </w:rPr>
        <w:t>endl</w:t>
      </w:r>
      <w:proofErr w:type="spellEnd"/>
      <w:r w:rsidRPr="00693CF4">
        <w:rPr>
          <w:sz w:val="12"/>
          <w:szCs w:val="12"/>
        </w:rPr>
        <w:t>;</w:t>
      </w:r>
    </w:p>
    <w:p w14:paraId="4C9296EB" w14:textId="77777777" w:rsidR="00693CF4" w:rsidRPr="00693CF4" w:rsidRDefault="00693CF4" w:rsidP="00693CF4">
      <w:pPr>
        <w:rPr>
          <w:sz w:val="12"/>
          <w:szCs w:val="12"/>
        </w:rPr>
      </w:pPr>
    </w:p>
    <w:p w14:paraId="2EB4A551" w14:textId="77777777" w:rsidR="00693CF4" w:rsidRPr="00693CF4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</w:t>
      </w:r>
      <w:proofErr w:type="spellStart"/>
      <w:r w:rsidRPr="00693CF4">
        <w:rPr>
          <w:sz w:val="12"/>
          <w:szCs w:val="12"/>
        </w:rPr>
        <w:t>TreeNode</w:t>
      </w:r>
      <w:proofErr w:type="spellEnd"/>
      <w:r w:rsidRPr="00693CF4">
        <w:rPr>
          <w:sz w:val="12"/>
          <w:szCs w:val="12"/>
        </w:rPr>
        <w:t>* deserialized = deserialize(serialized);</w:t>
      </w:r>
    </w:p>
    <w:p w14:paraId="6336D623" w14:textId="77777777" w:rsidR="00046F17" w:rsidRDefault="00693CF4" w:rsidP="00693CF4">
      <w:pPr>
        <w:rPr>
          <w:sz w:val="12"/>
          <w:szCs w:val="12"/>
        </w:rPr>
      </w:pPr>
      <w:r w:rsidRPr="00693CF4">
        <w:rPr>
          <w:sz w:val="12"/>
          <w:szCs w:val="12"/>
        </w:rPr>
        <w:t xml:space="preserve">    </w:t>
      </w:r>
      <w:proofErr w:type="gramStart"/>
      <w:r w:rsidRPr="00693CF4">
        <w:rPr>
          <w:sz w:val="12"/>
          <w:szCs w:val="12"/>
        </w:rPr>
        <w:t>std::</w:t>
      </w:r>
      <w:proofErr w:type="spellStart"/>
      <w:proofErr w:type="gramEnd"/>
      <w:r w:rsidRPr="00693CF4">
        <w:rPr>
          <w:sz w:val="12"/>
          <w:szCs w:val="12"/>
        </w:rPr>
        <w:t>cout</w:t>
      </w:r>
      <w:proofErr w:type="spellEnd"/>
      <w:r w:rsidRPr="00693CF4">
        <w:rPr>
          <w:sz w:val="12"/>
          <w:szCs w:val="12"/>
        </w:rPr>
        <w:t xml:space="preserve"> &lt;&lt; "Deserialized tree: ";</w:t>
      </w:r>
    </w:p>
    <w:p w14:paraId="49C1E205" w14:textId="77777777" w:rsidR="001E7753" w:rsidRPr="001E7753" w:rsidRDefault="001E7753" w:rsidP="001E7753">
      <w:pPr>
        <w:rPr>
          <w:sz w:val="12"/>
          <w:szCs w:val="12"/>
        </w:rPr>
      </w:pPr>
      <w:proofErr w:type="spellStart"/>
      <w:r w:rsidRPr="001E7753">
        <w:rPr>
          <w:sz w:val="12"/>
          <w:szCs w:val="12"/>
        </w:rPr>
        <w:t>printTree</w:t>
      </w:r>
      <w:proofErr w:type="spellEnd"/>
      <w:r w:rsidRPr="001E7753">
        <w:rPr>
          <w:sz w:val="12"/>
          <w:szCs w:val="12"/>
        </w:rPr>
        <w:t>(deserialized);</w:t>
      </w:r>
    </w:p>
    <w:p w14:paraId="2E08A379" w14:textId="77777777" w:rsidR="001E7753" w:rsidRPr="001E7753" w:rsidRDefault="001E7753" w:rsidP="001E7753">
      <w:pPr>
        <w:rPr>
          <w:sz w:val="12"/>
          <w:szCs w:val="12"/>
        </w:rPr>
      </w:pPr>
      <w:r w:rsidRPr="001E7753">
        <w:rPr>
          <w:sz w:val="12"/>
          <w:szCs w:val="12"/>
        </w:rPr>
        <w:t xml:space="preserve">    </w:t>
      </w:r>
    </w:p>
    <w:p w14:paraId="1C7421A4" w14:textId="77777777" w:rsidR="001E7753" w:rsidRPr="001E7753" w:rsidRDefault="001E7753" w:rsidP="001E7753">
      <w:pPr>
        <w:rPr>
          <w:sz w:val="12"/>
          <w:szCs w:val="12"/>
        </w:rPr>
      </w:pPr>
      <w:r w:rsidRPr="001E7753">
        <w:rPr>
          <w:sz w:val="12"/>
          <w:szCs w:val="12"/>
        </w:rPr>
        <w:t>    return 0;</w:t>
      </w:r>
    </w:p>
    <w:p w14:paraId="2E3B4B66" w14:textId="77777777" w:rsidR="001E7753" w:rsidRDefault="001E7753" w:rsidP="001E7753">
      <w:pPr>
        <w:rPr>
          <w:sz w:val="12"/>
          <w:szCs w:val="12"/>
        </w:rPr>
      </w:pPr>
      <w:r w:rsidRPr="001E7753">
        <w:rPr>
          <w:sz w:val="12"/>
          <w:szCs w:val="12"/>
        </w:rPr>
        <w:t>}</w:t>
      </w:r>
    </w:p>
    <w:p w14:paraId="33C85216" w14:textId="77777777" w:rsidR="00BE44E5" w:rsidRPr="00BE44E5" w:rsidRDefault="00BE44E5" w:rsidP="00BE44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44E5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96B6B92" wp14:editId="290AC8C9">
            <wp:extent cx="7484110" cy="1440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1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DB27" w14:textId="77777777" w:rsidR="00BE44E5" w:rsidRDefault="00BE44E5" w:rsidP="001E7753">
      <w:pPr>
        <w:rPr>
          <w:sz w:val="12"/>
          <w:szCs w:val="12"/>
        </w:rPr>
      </w:pPr>
    </w:p>
    <w:p w14:paraId="0D4133C0" w14:textId="77777777" w:rsidR="001E7753" w:rsidRDefault="001E7753" w:rsidP="001E7753">
      <w:pPr>
        <w:rPr>
          <w:sz w:val="12"/>
          <w:szCs w:val="12"/>
        </w:rPr>
      </w:pPr>
    </w:p>
    <w:p w14:paraId="196AF24B" w14:textId="77777777" w:rsidR="001E7753" w:rsidRDefault="001E7753" w:rsidP="001E7753">
      <w:pPr>
        <w:rPr>
          <w:sz w:val="12"/>
          <w:szCs w:val="12"/>
        </w:rPr>
      </w:pPr>
    </w:p>
    <w:p w14:paraId="36DDDACC" w14:textId="77777777" w:rsidR="001E7753" w:rsidRPr="001E7753" w:rsidRDefault="001E7753" w:rsidP="001E7753">
      <w:pPr>
        <w:rPr>
          <w:sz w:val="16"/>
          <w:szCs w:val="16"/>
        </w:rPr>
      </w:pPr>
      <w:r w:rsidRPr="001E7753">
        <w:rPr>
          <w:sz w:val="16"/>
          <w:szCs w:val="16"/>
        </w:rPr>
        <w:t>Qus:6</w:t>
      </w:r>
    </w:p>
    <w:p w14:paraId="781F9CBF" w14:textId="77777777" w:rsidR="001E7753" w:rsidRPr="00450CC5" w:rsidRDefault="00450CC5" w:rsidP="001E7753">
      <w:pPr>
        <w:rPr>
          <w:sz w:val="12"/>
          <w:szCs w:val="12"/>
        </w:rPr>
      </w:pPr>
      <w:r>
        <w:rPr>
          <w:sz w:val="16"/>
          <w:szCs w:val="16"/>
        </w:rPr>
        <w:t>Solution:</w:t>
      </w:r>
    </w:p>
    <w:p w14:paraId="6FCD4704" w14:textId="77777777" w:rsidR="00EB697B" w:rsidRPr="00EB697B" w:rsidRDefault="00EB697B" w:rsidP="00EB697B">
      <w:pPr>
        <w:rPr>
          <w:sz w:val="12"/>
          <w:szCs w:val="12"/>
        </w:rPr>
      </w:pPr>
      <w:r w:rsidRPr="00EB697B">
        <w:rPr>
          <w:sz w:val="12"/>
          <w:szCs w:val="12"/>
        </w:rPr>
        <w:t>#include &lt;iostream&gt;</w:t>
      </w:r>
    </w:p>
    <w:p w14:paraId="312A5991" w14:textId="77777777" w:rsidR="00EB697B" w:rsidRPr="00EB697B" w:rsidRDefault="00EB697B" w:rsidP="00EB697B">
      <w:pPr>
        <w:rPr>
          <w:sz w:val="12"/>
          <w:szCs w:val="12"/>
        </w:rPr>
      </w:pPr>
    </w:p>
    <w:p w14:paraId="40BAE5EB" w14:textId="77777777" w:rsidR="00EB697B" w:rsidRPr="00EB697B" w:rsidRDefault="00EB697B" w:rsidP="00EB697B">
      <w:pPr>
        <w:rPr>
          <w:sz w:val="12"/>
          <w:szCs w:val="12"/>
        </w:rPr>
      </w:pPr>
      <w:r w:rsidRPr="00EB697B">
        <w:rPr>
          <w:sz w:val="12"/>
          <w:szCs w:val="12"/>
        </w:rPr>
        <w:t xml:space="preserve">int </w:t>
      </w:r>
      <w:proofErr w:type="gramStart"/>
      <w:r w:rsidRPr="00EB697B">
        <w:rPr>
          <w:sz w:val="12"/>
          <w:szCs w:val="12"/>
        </w:rPr>
        <w:t>factorial(</w:t>
      </w:r>
      <w:proofErr w:type="gramEnd"/>
      <w:r w:rsidRPr="00EB697B">
        <w:rPr>
          <w:sz w:val="12"/>
          <w:szCs w:val="12"/>
        </w:rPr>
        <w:t>int n) {</w:t>
      </w:r>
    </w:p>
    <w:p w14:paraId="5D1344D5" w14:textId="77777777" w:rsidR="00EB697B" w:rsidRPr="00EB697B" w:rsidRDefault="00EB697B" w:rsidP="00EB697B">
      <w:pPr>
        <w:rPr>
          <w:sz w:val="12"/>
          <w:szCs w:val="12"/>
        </w:rPr>
      </w:pPr>
      <w:r w:rsidRPr="00EB697B">
        <w:rPr>
          <w:sz w:val="12"/>
          <w:szCs w:val="12"/>
        </w:rPr>
        <w:t xml:space="preserve">    if (n &lt;= 1) return 1;</w:t>
      </w:r>
    </w:p>
    <w:p w14:paraId="47447EC3" w14:textId="77777777" w:rsidR="00EB697B" w:rsidRPr="00EB697B" w:rsidRDefault="00EB697B" w:rsidP="00EB697B">
      <w:pPr>
        <w:rPr>
          <w:sz w:val="12"/>
          <w:szCs w:val="12"/>
        </w:rPr>
      </w:pPr>
      <w:r w:rsidRPr="00EB697B">
        <w:rPr>
          <w:sz w:val="12"/>
          <w:szCs w:val="12"/>
        </w:rPr>
        <w:t xml:space="preserve">    return n * </w:t>
      </w:r>
      <w:proofErr w:type="gramStart"/>
      <w:r w:rsidRPr="00EB697B">
        <w:rPr>
          <w:sz w:val="12"/>
          <w:szCs w:val="12"/>
        </w:rPr>
        <w:t>factorial(</w:t>
      </w:r>
      <w:proofErr w:type="gramEnd"/>
      <w:r w:rsidRPr="00EB697B">
        <w:rPr>
          <w:sz w:val="12"/>
          <w:szCs w:val="12"/>
        </w:rPr>
        <w:t>n - 1);</w:t>
      </w:r>
    </w:p>
    <w:p w14:paraId="29BFE172" w14:textId="77777777" w:rsidR="00EB697B" w:rsidRPr="00EB697B" w:rsidRDefault="00EB697B" w:rsidP="00EB697B">
      <w:pPr>
        <w:rPr>
          <w:sz w:val="12"/>
          <w:szCs w:val="12"/>
        </w:rPr>
      </w:pPr>
      <w:r w:rsidRPr="00EB697B">
        <w:rPr>
          <w:sz w:val="12"/>
          <w:szCs w:val="12"/>
        </w:rPr>
        <w:t>}</w:t>
      </w:r>
    </w:p>
    <w:p w14:paraId="4138ADC0" w14:textId="77777777" w:rsidR="00EB697B" w:rsidRPr="00EB697B" w:rsidRDefault="00EB697B" w:rsidP="00EB697B">
      <w:pPr>
        <w:rPr>
          <w:sz w:val="12"/>
          <w:szCs w:val="12"/>
        </w:rPr>
      </w:pPr>
    </w:p>
    <w:p w14:paraId="366E88B3" w14:textId="77777777" w:rsidR="00EB697B" w:rsidRPr="00EB697B" w:rsidRDefault="00EB697B" w:rsidP="00EB697B">
      <w:pPr>
        <w:rPr>
          <w:sz w:val="12"/>
          <w:szCs w:val="12"/>
        </w:rPr>
      </w:pPr>
      <w:r w:rsidRPr="00EB697B">
        <w:rPr>
          <w:sz w:val="12"/>
          <w:szCs w:val="12"/>
        </w:rPr>
        <w:t xml:space="preserve">int </w:t>
      </w:r>
      <w:proofErr w:type="gramStart"/>
      <w:r w:rsidRPr="00EB697B">
        <w:rPr>
          <w:sz w:val="12"/>
          <w:szCs w:val="12"/>
        </w:rPr>
        <w:t>main(</w:t>
      </w:r>
      <w:proofErr w:type="gramEnd"/>
      <w:r w:rsidRPr="00EB697B">
        <w:rPr>
          <w:sz w:val="12"/>
          <w:szCs w:val="12"/>
        </w:rPr>
        <w:t>) {</w:t>
      </w:r>
    </w:p>
    <w:p w14:paraId="497F0EB9" w14:textId="77777777" w:rsidR="00EB697B" w:rsidRPr="00EB697B" w:rsidRDefault="00EB697B" w:rsidP="00EB697B">
      <w:pPr>
        <w:rPr>
          <w:sz w:val="12"/>
          <w:szCs w:val="12"/>
        </w:rPr>
      </w:pPr>
      <w:r w:rsidRPr="00EB697B">
        <w:rPr>
          <w:sz w:val="12"/>
          <w:szCs w:val="12"/>
        </w:rPr>
        <w:t xml:space="preserve">    int n = 5;</w:t>
      </w:r>
    </w:p>
    <w:p w14:paraId="2A64A4ED" w14:textId="77777777" w:rsidR="00EB697B" w:rsidRPr="00EB697B" w:rsidRDefault="00EB697B" w:rsidP="00EB697B">
      <w:pPr>
        <w:rPr>
          <w:sz w:val="12"/>
          <w:szCs w:val="12"/>
        </w:rPr>
      </w:pPr>
      <w:r w:rsidRPr="00EB697B">
        <w:rPr>
          <w:sz w:val="12"/>
          <w:szCs w:val="12"/>
        </w:rPr>
        <w:t xml:space="preserve">    </w:t>
      </w:r>
      <w:proofErr w:type="gramStart"/>
      <w:r w:rsidRPr="00EB697B">
        <w:rPr>
          <w:sz w:val="12"/>
          <w:szCs w:val="12"/>
        </w:rPr>
        <w:t>std::</w:t>
      </w:r>
      <w:proofErr w:type="spellStart"/>
      <w:proofErr w:type="gramEnd"/>
      <w:r w:rsidRPr="00EB697B">
        <w:rPr>
          <w:sz w:val="12"/>
          <w:szCs w:val="12"/>
        </w:rPr>
        <w:t>cout</w:t>
      </w:r>
      <w:proofErr w:type="spellEnd"/>
      <w:r w:rsidRPr="00EB697B">
        <w:rPr>
          <w:sz w:val="12"/>
          <w:szCs w:val="12"/>
        </w:rPr>
        <w:t xml:space="preserve"> &lt;&lt; "Factorial of " &lt;&lt; n &lt;&lt; " is " &lt;&lt; factorial(n) &lt;&lt; std::</w:t>
      </w:r>
      <w:proofErr w:type="spellStart"/>
      <w:r w:rsidRPr="00EB697B">
        <w:rPr>
          <w:sz w:val="12"/>
          <w:szCs w:val="12"/>
        </w:rPr>
        <w:t>endl</w:t>
      </w:r>
      <w:proofErr w:type="spellEnd"/>
      <w:r w:rsidRPr="00EB697B">
        <w:rPr>
          <w:sz w:val="12"/>
          <w:szCs w:val="12"/>
        </w:rPr>
        <w:t>;</w:t>
      </w:r>
    </w:p>
    <w:p w14:paraId="7217EA24" w14:textId="77777777" w:rsidR="00EB697B" w:rsidRPr="00EB697B" w:rsidRDefault="00EB697B" w:rsidP="00EB697B">
      <w:pPr>
        <w:rPr>
          <w:sz w:val="12"/>
          <w:szCs w:val="12"/>
        </w:rPr>
      </w:pPr>
      <w:r w:rsidRPr="00EB697B">
        <w:rPr>
          <w:sz w:val="12"/>
          <w:szCs w:val="12"/>
        </w:rPr>
        <w:t>    return 0;</w:t>
      </w:r>
    </w:p>
    <w:p w14:paraId="1A7E6350" w14:textId="77777777" w:rsidR="00450CC5" w:rsidRDefault="00EB697B" w:rsidP="00EB697B">
      <w:pPr>
        <w:rPr>
          <w:sz w:val="12"/>
          <w:szCs w:val="12"/>
        </w:rPr>
      </w:pPr>
      <w:r w:rsidRPr="00EB697B">
        <w:rPr>
          <w:sz w:val="12"/>
          <w:szCs w:val="12"/>
        </w:rPr>
        <w:t>}</w:t>
      </w:r>
    </w:p>
    <w:p w14:paraId="7DB4ADD4" w14:textId="77777777" w:rsidR="00F45F59" w:rsidRDefault="00F45F59" w:rsidP="00EB697B">
      <w:pPr>
        <w:rPr>
          <w:sz w:val="12"/>
          <w:szCs w:val="12"/>
        </w:rPr>
      </w:pPr>
    </w:p>
    <w:p w14:paraId="177D9FF2" w14:textId="77777777" w:rsidR="00074755" w:rsidRPr="00074755" w:rsidRDefault="00074755" w:rsidP="000747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74755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DC58D88" wp14:editId="3ED34AF6">
            <wp:extent cx="7484110" cy="1509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11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B931" w14:textId="77777777" w:rsidR="00074755" w:rsidRDefault="00074755" w:rsidP="00EB697B">
      <w:pPr>
        <w:rPr>
          <w:sz w:val="12"/>
          <w:szCs w:val="12"/>
        </w:rPr>
      </w:pPr>
    </w:p>
    <w:p w14:paraId="11666213" w14:textId="77777777" w:rsidR="00EB697B" w:rsidRDefault="00EB697B" w:rsidP="00EB697B">
      <w:pPr>
        <w:rPr>
          <w:sz w:val="12"/>
          <w:szCs w:val="12"/>
        </w:rPr>
      </w:pPr>
    </w:p>
    <w:p w14:paraId="1FCD1B24" w14:textId="77777777" w:rsidR="00EB697B" w:rsidRDefault="008761FD" w:rsidP="00EB697B">
      <w:pPr>
        <w:rPr>
          <w:sz w:val="16"/>
          <w:szCs w:val="16"/>
        </w:rPr>
      </w:pPr>
      <w:r w:rsidRPr="008761FD">
        <w:rPr>
          <w:sz w:val="16"/>
          <w:szCs w:val="16"/>
        </w:rPr>
        <w:t>Qus:7</w:t>
      </w:r>
    </w:p>
    <w:p w14:paraId="1A96FC50" w14:textId="77777777" w:rsidR="008761FD" w:rsidRDefault="008761FD" w:rsidP="00EB697B">
      <w:pPr>
        <w:rPr>
          <w:sz w:val="16"/>
          <w:szCs w:val="16"/>
        </w:rPr>
      </w:pPr>
      <w:r>
        <w:rPr>
          <w:sz w:val="16"/>
          <w:szCs w:val="16"/>
        </w:rPr>
        <w:t>Solution:</w:t>
      </w:r>
    </w:p>
    <w:p w14:paraId="2D5A4070" w14:textId="77777777" w:rsidR="005C46EB" w:rsidRPr="005C46EB" w:rsidRDefault="005C46EB" w:rsidP="005C46EB">
      <w:pPr>
        <w:rPr>
          <w:sz w:val="12"/>
          <w:szCs w:val="12"/>
        </w:rPr>
      </w:pPr>
      <w:r w:rsidRPr="005C46EB">
        <w:rPr>
          <w:sz w:val="12"/>
          <w:szCs w:val="12"/>
        </w:rPr>
        <w:t>#include &lt;iostream&gt;</w:t>
      </w:r>
    </w:p>
    <w:p w14:paraId="7A66C514" w14:textId="77777777" w:rsidR="005C46EB" w:rsidRPr="005C46EB" w:rsidRDefault="005C46EB" w:rsidP="005C46EB">
      <w:pPr>
        <w:rPr>
          <w:sz w:val="12"/>
          <w:szCs w:val="12"/>
        </w:rPr>
      </w:pPr>
    </w:p>
    <w:p w14:paraId="53A3798A" w14:textId="77777777" w:rsidR="005C46EB" w:rsidRPr="005C46EB" w:rsidRDefault="005C46EB" w:rsidP="005C46EB">
      <w:pPr>
        <w:rPr>
          <w:sz w:val="12"/>
          <w:szCs w:val="12"/>
        </w:rPr>
      </w:pPr>
      <w:r w:rsidRPr="005C46EB">
        <w:rPr>
          <w:sz w:val="12"/>
          <w:szCs w:val="12"/>
        </w:rPr>
        <w:t xml:space="preserve">int </w:t>
      </w:r>
      <w:proofErr w:type="spellStart"/>
      <w:proofErr w:type="gramStart"/>
      <w:r w:rsidRPr="005C46EB">
        <w:rPr>
          <w:sz w:val="12"/>
          <w:szCs w:val="12"/>
        </w:rPr>
        <w:t>sumOfDigits</w:t>
      </w:r>
      <w:proofErr w:type="spellEnd"/>
      <w:r w:rsidRPr="005C46EB">
        <w:rPr>
          <w:sz w:val="12"/>
          <w:szCs w:val="12"/>
        </w:rPr>
        <w:t>(</w:t>
      </w:r>
      <w:proofErr w:type="gramEnd"/>
      <w:r w:rsidRPr="005C46EB">
        <w:rPr>
          <w:sz w:val="12"/>
          <w:szCs w:val="12"/>
        </w:rPr>
        <w:t>int n) {</w:t>
      </w:r>
    </w:p>
    <w:p w14:paraId="417A84EA" w14:textId="77777777" w:rsidR="005C46EB" w:rsidRPr="005C46EB" w:rsidRDefault="005C46EB" w:rsidP="005C46EB">
      <w:pPr>
        <w:rPr>
          <w:sz w:val="12"/>
          <w:szCs w:val="12"/>
        </w:rPr>
      </w:pPr>
      <w:r w:rsidRPr="005C46EB">
        <w:rPr>
          <w:sz w:val="12"/>
          <w:szCs w:val="12"/>
        </w:rPr>
        <w:t xml:space="preserve">    int sum = 0;</w:t>
      </w:r>
    </w:p>
    <w:p w14:paraId="1449E06C" w14:textId="77777777" w:rsidR="005C46EB" w:rsidRPr="005C46EB" w:rsidRDefault="005C46EB" w:rsidP="005C46EB">
      <w:pPr>
        <w:rPr>
          <w:sz w:val="12"/>
          <w:szCs w:val="12"/>
        </w:rPr>
      </w:pPr>
      <w:r w:rsidRPr="005C46EB">
        <w:rPr>
          <w:sz w:val="12"/>
          <w:szCs w:val="12"/>
        </w:rPr>
        <w:t xml:space="preserve">    while (n &gt; 0) {</w:t>
      </w:r>
    </w:p>
    <w:p w14:paraId="713359C9" w14:textId="77777777" w:rsidR="005C46EB" w:rsidRPr="005C46EB" w:rsidRDefault="005C46EB" w:rsidP="005C46EB">
      <w:pPr>
        <w:rPr>
          <w:sz w:val="12"/>
          <w:szCs w:val="12"/>
        </w:rPr>
      </w:pPr>
      <w:r w:rsidRPr="005C46EB">
        <w:rPr>
          <w:sz w:val="12"/>
          <w:szCs w:val="12"/>
        </w:rPr>
        <w:t xml:space="preserve">        sum += n % 10;</w:t>
      </w:r>
    </w:p>
    <w:p w14:paraId="5A0869F5" w14:textId="77777777" w:rsidR="005C46EB" w:rsidRPr="005C46EB" w:rsidRDefault="005C46EB" w:rsidP="005C46EB">
      <w:pPr>
        <w:rPr>
          <w:sz w:val="12"/>
          <w:szCs w:val="12"/>
        </w:rPr>
      </w:pPr>
      <w:r w:rsidRPr="005C46EB">
        <w:rPr>
          <w:sz w:val="12"/>
          <w:szCs w:val="12"/>
        </w:rPr>
        <w:t xml:space="preserve">        n /= 10;</w:t>
      </w:r>
    </w:p>
    <w:p w14:paraId="0FD5B240" w14:textId="77777777" w:rsidR="005C46EB" w:rsidRPr="005C46EB" w:rsidRDefault="005C46EB" w:rsidP="005C46EB">
      <w:pPr>
        <w:rPr>
          <w:sz w:val="12"/>
          <w:szCs w:val="12"/>
        </w:rPr>
      </w:pPr>
      <w:r w:rsidRPr="005C46EB">
        <w:rPr>
          <w:sz w:val="12"/>
          <w:szCs w:val="12"/>
        </w:rPr>
        <w:t xml:space="preserve">    }</w:t>
      </w:r>
    </w:p>
    <w:p w14:paraId="1423F75A" w14:textId="77777777" w:rsidR="005C46EB" w:rsidRPr="005C46EB" w:rsidRDefault="005C46EB" w:rsidP="005C46EB">
      <w:pPr>
        <w:rPr>
          <w:sz w:val="12"/>
          <w:szCs w:val="12"/>
        </w:rPr>
      </w:pPr>
      <w:r w:rsidRPr="005C46EB">
        <w:rPr>
          <w:sz w:val="12"/>
          <w:szCs w:val="12"/>
        </w:rPr>
        <w:t xml:space="preserve">    return sum;</w:t>
      </w:r>
    </w:p>
    <w:p w14:paraId="42D4F0B7" w14:textId="77777777" w:rsidR="005C46EB" w:rsidRPr="005C46EB" w:rsidRDefault="005C46EB" w:rsidP="005C46EB">
      <w:pPr>
        <w:rPr>
          <w:sz w:val="12"/>
          <w:szCs w:val="12"/>
        </w:rPr>
      </w:pPr>
      <w:r w:rsidRPr="005C46EB">
        <w:rPr>
          <w:sz w:val="12"/>
          <w:szCs w:val="12"/>
        </w:rPr>
        <w:t>}</w:t>
      </w:r>
    </w:p>
    <w:p w14:paraId="7E237F15" w14:textId="77777777" w:rsidR="005C46EB" w:rsidRPr="005C46EB" w:rsidRDefault="005C46EB" w:rsidP="005C46EB">
      <w:pPr>
        <w:rPr>
          <w:sz w:val="12"/>
          <w:szCs w:val="12"/>
        </w:rPr>
      </w:pPr>
    </w:p>
    <w:p w14:paraId="32CF4A55" w14:textId="77777777" w:rsidR="005C46EB" w:rsidRPr="005C46EB" w:rsidRDefault="005C46EB" w:rsidP="005C46EB">
      <w:pPr>
        <w:rPr>
          <w:sz w:val="12"/>
          <w:szCs w:val="12"/>
        </w:rPr>
      </w:pPr>
      <w:r w:rsidRPr="005C46EB">
        <w:rPr>
          <w:sz w:val="12"/>
          <w:szCs w:val="12"/>
        </w:rPr>
        <w:t xml:space="preserve">int </w:t>
      </w:r>
      <w:proofErr w:type="gramStart"/>
      <w:r w:rsidRPr="005C46EB">
        <w:rPr>
          <w:sz w:val="12"/>
          <w:szCs w:val="12"/>
        </w:rPr>
        <w:t>main(</w:t>
      </w:r>
      <w:proofErr w:type="gramEnd"/>
      <w:r w:rsidRPr="005C46EB">
        <w:rPr>
          <w:sz w:val="12"/>
          <w:szCs w:val="12"/>
        </w:rPr>
        <w:t>) {</w:t>
      </w:r>
    </w:p>
    <w:p w14:paraId="5563628A" w14:textId="77777777" w:rsidR="005C46EB" w:rsidRPr="005C46EB" w:rsidRDefault="005C46EB" w:rsidP="005C46EB">
      <w:pPr>
        <w:rPr>
          <w:sz w:val="12"/>
          <w:szCs w:val="12"/>
        </w:rPr>
      </w:pPr>
      <w:r w:rsidRPr="005C46EB">
        <w:rPr>
          <w:sz w:val="12"/>
          <w:szCs w:val="12"/>
        </w:rPr>
        <w:t xml:space="preserve">    int n = 12345;</w:t>
      </w:r>
    </w:p>
    <w:p w14:paraId="60C822CB" w14:textId="77777777" w:rsidR="005C46EB" w:rsidRPr="005C46EB" w:rsidRDefault="005C46EB" w:rsidP="005C46EB">
      <w:pPr>
        <w:rPr>
          <w:sz w:val="12"/>
          <w:szCs w:val="12"/>
        </w:rPr>
      </w:pPr>
      <w:r w:rsidRPr="005C46EB">
        <w:rPr>
          <w:sz w:val="12"/>
          <w:szCs w:val="12"/>
        </w:rPr>
        <w:t xml:space="preserve">    </w:t>
      </w:r>
      <w:proofErr w:type="gramStart"/>
      <w:r w:rsidRPr="005C46EB">
        <w:rPr>
          <w:sz w:val="12"/>
          <w:szCs w:val="12"/>
        </w:rPr>
        <w:t>std::</w:t>
      </w:r>
      <w:proofErr w:type="spellStart"/>
      <w:proofErr w:type="gramEnd"/>
      <w:r w:rsidRPr="005C46EB">
        <w:rPr>
          <w:sz w:val="12"/>
          <w:szCs w:val="12"/>
        </w:rPr>
        <w:t>cout</w:t>
      </w:r>
      <w:proofErr w:type="spellEnd"/>
      <w:r w:rsidRPr="005C46EB">
        <w:rPr>
          <w:sz w:val="12"/>
          <w:szCs w:val="12"/>
        </w:rPr>
        <w:t xml:space="preserve"> &lt;&lt; "Sum of digits of " &lt;&lt; n &lt;&lt; " is " &lt;&lt; </w:t>
      </w:r>
      <w:proofErr w:type="spellStart"/>
      <w:r w:rsidRPr="005C46EB">
        <w:rPr>
          <w:sz w:val="12"/>
          <w:szCs w:val="12"/>
        </w:rPr>
        <w:t>sumOfDigits</w:t>
      </w:r>
      <w:proofErr w:type="spellEnd"/>
      <w:r w:rsidRPr="005C46EB">
        <w:rPr>
          <w:sz w:val="12"/>
          <w:szCs w:val="12"/>
        </w:rPr>
        <w:t>(n) &lt;&lt; std::</w:t>
      </w:r>
      <w:proofErr w:type="spellStart"/>
      <w:r w:rsidRPr="005C46EB">
        <w:rPr>
          <w:sz w:val="12"/>
          <w:szCs w:val="12"/>
        </w:rPr>
        <w:t>endl</w:t>
      </w:r>
      <w:proofErr w:type="spellEnd"/>
      <w:r w:rsidRPr="005C46EB">
        <w:rPr>
          <w:sz w:val="12"/>
          <w:szCs w:val="12"/>
        </w:rPr>
        <w:t>;</w:t>
      </w:r>
    </w:p>
    <w:p w14:paraId="78EBBDB4" w14:textId="77777777" w:rsidR="005C46EB" w:rsidRPr="005C46EB" w:rsidRDefault="005C46EB" w:rsidP="005C46EB">
      <w:pPr>
        <w:rPr>
          <w:sz w:val="12"/>
          <w:szCs w:val="12"/>
        </w:rPr>
      </w:pPr>
      <w:r w:rsidRPr="005C46EB">
        <w:rPr>
          <w:sz w:val="12"/>
          <w:szCs w:val="12"/>
        </w:rPr>
        <w:t>    return 0;</w:t>
      </w:r>
    </w:p>
    <w:p w14:paraId="06D99B2E" w14:textId="77777777" w:rsidR="008761FD" w:rsidRDefault="005C46EB" w:rsidP="005C46EB">
      <w:pPr>
        <w:rPr>
          <w:sz w:val="12"/>
          <w:szCs w:val="12"/>
        </w:rPr>
      </w:pPr>
      <w:r w:rsidRPr="005C46EB">
        <w:rPr>
          <w:sz w:val="12"/>
          <w:szCs w:val="12"/>
        </w:rPr>
        <w:t>}</w:t>
      </w:r>
    </w:p>
    <w:p w14:paraId="6522DFB1" w14:textId="77777777" w:rsidR="003E7F1E" w:rsidRPr="003E7F1E" w:rsidRDefault="003E7F1E" w:rsidP="003E7F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E7F1E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AEF8DD1" wp14:editId="63206B95">
            <wp:extent cx="7484110" cy="1445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11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7B0C" w14:textId="77777777" w:rsidR="003E7F1E" w:rsidRDefault="003E7F1E" w:rsidP="005C46EB">
      <w:pPr>
        <w:rPr>
          <w:sz w:val="12"/>
          <w:szCs w:val="12"/>
        </w:rPr>
      </w:pPr>
    </w:p>
    <w:p w14:paraId="5C39247E" w14:textId="77777777" w:rsidR="000554A8" w:rsidRDefault="000554A8" w:rsidP="005C46EB">
      <w:pPr>
        <w:rPr>
          <w:sz w:val="12"/>
          <w:szCs w:val="12"/>
        </w:rPr>
      </w:pPr>
    </w:p>
    <w:p w14:paraId="1739EB44" w14:textId="77777777" w:rsidR="005C46EB" w:rsidRDefault="005C46EB" w:rsidP="005C46EB">
      <w:pPr>
        <w:rPr>
          <w:sz w:val="12"/>
          <w:szCs w:val="12"/>
        </w:rPr>
      </w:pPr>
    </w:p>
    <w:p w14:paraId="24033BFD" w14:textId="77777777" w:rsidR="005C46EB" w:rsidRDefault="005C46EB" w:rsidP="005C46EB">
      <w:pPr>
        <w:rPr>
          <w:sz w:val="12"/>
          <w:szCs w:val="12"/>
        </w:rPr>
      </w:pPr>
    </w:p>
    <w:p w14:paraId="2B2119CD" w14:textId="77777777" w:rsidR="005C46EB" w:rsidRDefault="005C46EB" w:rsidP="005C46EB">
      <w:pPr>
        <w:rPr>
          <w:sz w:val="16"/>
          <w:szCs w:val="16"/>
        </w:rPr>
      </w:pPr>
      <w:r w:rsidRPr="00D97606">
        <w:rPr>
          <w:sz w:val="16"/>
          <w:szCs w:val="16"/>
        </w:rPr>
        <w:t>Qus:</w:t>
      </w:r>
      <w:r w:rsidR="00D97606" w:rsidRPr="00D97606">
        <w:rPr>
          <w:sz w:val="16"/>
          <w:szCs w:val="16"/>
        </w:rPr>
        <w:t>8</w:t>
      </w:r>
    </w:p>
    <w:p w14:paraId="2FE78C7D" w14:textId="77777777" w:rsidR="00D97606" w:rsidRDefault="00D97606" w:rsidP="005C46EB">
      <w:pPr>
        <w:rPr>
          <w:sz w:val="16"/>
          <w:szCs w:val="16"/>
        </w:rPr>
      </w:pPr>
      <w:r>
        <w:rPr>
          <w:sz w:val="16"/>
          <w:szCs w:val="16"/>
        </w:rPr>
        <w:t>Solution:</w:t>
      </w:r>
    </w:p>
    <w:p w14:paraId="61056808" w14:textId="77777777" w:rsidR="00252C43" w:rsidRPr="00252C43" w:rsidRDefault="00252C43" w:rsidP="00252C43">
      <w:pPr>
        <w:rPr>
          <w:sz w:val="12"/>
          <w:szCs w:val="12"/>
        </w:rPr>
      </w:pPr>
      <w:r w:rsidRPr="00252C43">
        <w:rPr>
          <w:sz w:val="12"/>
          <w:szCs w:val="12"/>
        </w:rPr>
        <w:t>#include &lt;iostream&gt;</w:t>
      </w:r>
    </w:p>
    <w:p w14:paraId="2774E5D5" w14:textId="77777777" w:rsidR="00252C43" w:rsidRPr="00252C43" w:rsidRDefault="00252C43" w:rsidP="00252C43">
      <w:pPr>
        <w:rPr>
          <w:sz w:val="12"/>
          <w:szCs w:val="12"/>
        </w:rPr>
      </w:pPr>
    </w:p>
    <w:p w14:paraId="4AA1D792" w14:textId="77777777" w:rsidR="00252C43" w:rsidRPr="00252C43" w:rsidRDefault="00252C43" w:rsidP="00252C43">
      <w:pPr>
        <w:rPr>
          <w:sz w:val="12"/>
          <w:szCs w:val="12"/>
        </w:rPr>
      </w:pPr>
      <w:r w:rsidRPr="00252C43">
        <w:rPr>
          <w:sz w:val="12"/>
          <w:szCs w:val="12"/>
        </w:rPr>
        <w:t xml:space="preserve">int </w:t>
      </w:r>
      <w:proofErr w:type="spellStart"/>
      <w:proofErr w:type="gramStart"/>
      <w:r w:rsidRPr="00252C43">
        <w:rPr>
          <w:sz w:val="12"/>
          <w:szCs w:val="12"/>
        </w:rPr>
        <w:t>gcd</w:t>
      </w:r>
      <w:proofErr w:type="spellEnd"/>
      <w:r w:rsidRPr="00252C43">
        <w:rPr>
          <w:sz w:val="12"/>
          <w:szCs w:val="12"/>
        </w:rPr>
        <w:t>(</w:t>
      </w:r>
      <w:proofErr w:type="gramEnd"/>
      <w:r w:rsidRPr="00252C43">
        <w:rPr>
          <w:sz w:val="12"/>
          <w:szCs w:val="12"/>
        </w:rPr>
        <w:t>int a, int b) {</w:t>
      </w:r>
    </w:p>
    <w:p w14:paraId="3DD7E8E9" w14:textId="77777777" w:rsidR="00252C43" w:rsidRPr="00252C43" w:rsidRDefault="00252C43" w:rsidP="00252C43">
      <w:pPr>
        <w:rPr>
          <w:sz w:val="12"/>
          <w:szCs w:val="12"/>
        </w:rPr>
      </w:pPr>
      <w:r w:rsidRPr="00252C43">
        <w:rPr>
          <w:sz w:val="12"/>
          <w:szCs w:val="12"/>
        </w:rPr>
        <w:t xml:space="preserve">    while (</w:t>
      </w:r>
      <w:proofErr w:type="gramStart"/>
      <w:r w:rsidRPr="00252C43">
        <w:rPr>
          <w:sz w:val="12"/>
          <w:szCs w:val="12"/>
        </w:rPr>
        <w:t>b !</w:t>
      </w:r>
      <w:proofErr w:type="gramEnd"/>
      <w:r w:rsidRPr="00252C43">
        <w:rPr>
          <w:sz w:val="12"/>
          <w:szCs w:val="12"/>
        </w:rPr>
        <w:t>= 0) {</w:t>
      </w:r>
    </w:p>
    <w:p w14:paraId="1F0F0990" w14:textId="77777777" w:rsidR="00252C43" w:rsidRPr="00252C43" w:rsidRDefault="00252C43" w:rsidP="00252C43">
      <w:pPr>
        <w:rPr>
          <w:sz w:val="12"/>
          <w:szCs w:val="12"/>
        </w:rPr>
      </w:pPr>
      <w:r w:rsidRPr="00252C43">
        <w:rPr>
          <w:sz w:val="12"/>
          <w:szCs w:val="12"/>
        </w:rPr>
        <w:t xml:space="preserve">        int temp = b;</w:t>
      </w:r>
    </w:p>
    <w:p w14:paraId="1EEEA7C4" w14:textId="77777777" w:rsidR="00252C43" w:rsidRPr="00252C43" w:rsidRDefault="00252C43" w:rsidP="00252C43">
      <w:pPr>
        <w:rPr>
          <w:sz w:val="12"/>
          <w:szCs w:val="12"/>
        </w:rPr>
      </w:pPr>
      <w:r w:rsidRPr="00252C43">
        <w:rPr>
          <w:sz w:val="12"/>
          <w:szCs w:val="12"/>
        </w:rPr>
        <w:t xml:space="preserve">        b = a % b;</w:t>
      </w:r>
    </w:p>
    <w:p w14:paraId="44A6C47F" w14:textId="77777777" w:rsidR="00252C43" w:rsidRPr="00252C43" w:rsidRDefault="00252C43" w:rsidP="00252C43">
      <w:pPr>
        <w:rPr>
          <w:sz w:val="12"/>
          <w:szCs w:val="12"/>
        </w:rPr>
      </w:pPr>
      <w:r w:rsidRPr="00252C43">
        <w:rPr>
          <w:sz w:val="12"/>
          <w:szCs w:val="12"/>
        </w:rPr>
        <w:t xml:space="preserve">        a = temp;</w:t>
      </w:r>
    </w:p>
    <w:p w14:paraId="4CCD221D" w14:textId="77777777" w:rsidR="00252C43" w:rsidRPr="00252C43" w:rsidRDefault="00252C43" w:rsidP="00252C43">
      <w:pPr>
        <w:rPr>
          <w:sz w:val="12"/>
          <w:szCs w:val="12"/>
        </w:rPr>
      </w:pPr>
      <w:r w:rsidRPr="00252C43">
        <w:rPr>
          <w:sz w:val="12"/>
          <w:szCs w:val="12"/>
        </w:rPr>
        <w:t xml:space="preserve">    }</w:t>
      </w:r>
    </w:p>
    <w:p w14:paraId="74A2948A" w14:textId="77777777" w:rsidR="00252C43" w:rsidRPr="00252C43" w:rsidRDefault="00252C43" w:rsidP="00252C43">
      <w:pPr>
        <w:rPr>
          <w:sz w:val="12"/>
          <w:szCs w:val="12"/>
        </w:rPr>
      </w:pPr>
      <w:r w:rsidRPr="00252C43">
        <w:rPr>
          <w:sz w:val="12"/>
          <w:szCs w:val="12"/>
        </w:rPr>
        <w:t xml:space="preserve">    return a;</w:t>
      </w:r>
    </w:p>
    <w:p w14:paraId="1C296274" w14:textId="77777777" w:rsidR="00252C43" w:rsidRPr="00252C43" w:rsidRDefault="00252C43" w:rsidP="00252C43">
      <w:pPr>
        <w:rPr>
          <w:sz w:val="12"/>
          <w:szCs w:val="12"/>
        </w:rPr>
      </w:pPr>
      <w:r w:rsidRPr="00252C43">
        <w:rPr>
          <w:sz w:val="12"/>
          <w:szCs w:val="12"/>
        </w:rPr>
        <w:t>}</w:t>
      </w:r>
    </w:p>
    <w:p w14:paraId="7AB2BA67" w14:textId="77777777" w:rsidR="00252C43" w:rsidRPr="00252C43" w:rsidRDefault="00252C43" w:rsidP="00252C43">
      <w:pPr>
        <w:rPr>
          <w:sz w:val="12"/>
          <w:szCs w:val="12"/>
        </w:rPr>
      </w:pPr>
    </w:p>
    <w:p w14:paraId="35A5FF73" w14:textId="77777777" w:rsidR="00252C43" w:rsidRPr="00252C43" w:rsidRDefault="00252C43" w:rsidP="00252C43">
      <w:pPr>
        <w:rPr>
          <w:sz w:val="12"/>
          <w:szCs w:val="12"/>
        </w:rPr>
      </w:pPr>
      <w:r w:rsidRPr="00252C43">
        <w:rPr>
          <w:sz w:val="12"/>
          <w:szCs w:val="12"/>
        </w:rPr>
        <w:t xml:space="preserve">int </w:t>
      </w:r>
      <w:proofErr w:type="gramStart"/>
      <w:r w:rsidRPr="00252C43">
        <w:rPr>
          <w:sz w:val="12"/>
          <w:szCs w:val="12"/>
        </w:rPr>
        <w:t>main(</w:t>
      </w:r>
      <w:proofErr w:type="gramEnd"/>
      <w:r w:rsidRPr="00252C43">
        <w:rPr>
          <w:sz w:val="12"/>
          <w:szCs w:val="12"/>
        </w:rPr>
        <w:t>) {</w:t>
      </w:r>
    </w:p>
    <w:p w14:paraId="3C45A656" w14:textId="77777777" w:rsidR="00252C43" w:rsidRPr="00252C43" w:rsidRDefault="00252C43" w:rsidP="00252C43">
      <w:pPr>
        <w:rPr>
          <w:sz w:val="12"/>
          <w:szCs w:val="12"/>
        </w:rPr>
      </w:pPr>
      <w:r w:rsidRPr="00252C43">
        <w:rPr>
          <w:sz w:val="12"/>
          <w:szCs w:val="12"/>
        </w:rPr>
        <w:t xml:space="preserve">    int a = 48, b = 18;</w:t>
      </w:r>
    </w:p>
    <w:p w14:paraId="570AF6A0" w14:textId="77777777" w:rsidR="00252C43" w:rsidRPr="00252C43" w:rsidRDefault="00252C43" w:rsidP="00252C43">
      <w:pPr>
        <w:rPr>
          <w:sz w:val="12"/>
          <w:szCs w:val="12"/>
        </w:rPr>
      </w:pPr>
      <w:r w:rsidRPr="00252C43">
        <w:rPr>
          <w:sz w:val="12"/>
          <w:szCs w:val="12"/>
        </w:rPr>
        <w:t xml:space="preserve">    </w:t>
      </w:r>
      <w:proofErr w:type="gramStart"/>
      <w:r w:rsidRPr="00252C43">
        <w:rPr>
          <w:sz w:val="12"/>
          <w:szCs w:val="12"/>
        </w:rPr>
        <w:t>std::</w:t>
      </w:r>
      <w:proofErr w:type="spellStart"/>
      <w:proofErr w:type="gramEnd"/>
      <w:r w:rsidRPr="00252C43">
        <w:rPr>
          <w:sz w:val="12"/>
          <w:szCs w:val="12"/>
        </w:rPr>
        <w:t>cout</w:t>
      </w:r>
      <w:proofErr w:type="spellEnd"/>
      <w:r w:rsidRPr="00252C43">
        <w:rPr>
          <w:sz w:val="12"/>
          <w:szCs w:val="12"/>
        </w:rPr>
        <w:t xml:space="preserve"> &lt;&lt; "GCD of " &lt;&lt; a &lt;&lt; " and " &lt;&lt; b &lt;&lt; " is " &lt;&lt; </w:t>
      </w:r>
      <w:proofErr w:type="spellStart"/>
      <w:r w:rsidRPr="00252C43">
        <w:rPr>
          <w:sz w:val="12"/>
          <w:szCs w:val="12"/>
        </w:rPr>
        <w:t>gcd</w:t>
      </w:r>
      <w:proofErr w:type="spellEnd"/>
      <w:r w:rsidRPr="00252C43">
        <w:rPr>
          <w:sz w:val="12"/>
          <w:szCs w:val="12"/>
        </w:rPr>
        <w:t>(a, b) &lt;&lt; std::</w:t>
      </w:r>
      <w:proofErr w:type="spellStart"/>
      <w:r w:rsidRPr="00252C43">
        <w:rPr>
          <w:sz w:val="12"/>
          <w:szCs w:val="12"/>
        </w:rPr>
        <w:t>endl</w:t>
      </w:r>
      <w:proofErr w:type="spellEnd"/>
      <w:r w:rsidRPr="00252C43">
        <w:rPr>
          <w:sz w:val="12"/>
          <w:szCs w:val="12"/>
        </w:rPr>
        <w:t>;</w:t>
      </w:r>
    </w:p>
    <w:p w14:paraId="5AA4399B" w14:textId="77777777" w:rsidR="00252C43" w:rsidRPr="00252C43" w:rsidRDefault="00252C43" w:rsidP="00252C43">
      <w:pPr>
        <w:rPr>
          <w:sz w:val="12"/>
          <w:szCs w:val="12"/>
        </w:rPr>
      </w:pPr>
      <w:r w:rsidRPr="00252C43">
        <w:rPr>
          <w:sz w:val="12"/>
          <w:szCs w:val="12"/>
        </w:rPr>
        <w:t>    return 0;</w:t>
      </w:r>
    </w:p>
    <w:p w14:paraId="6942D535" w14:textId="77777777" w:rsidR="00D97606" w:rsidRDefault="00252C43" w:rsidP="00252C43">
      <w:pPr>
        <w:rPr>
          <w:sz w:val="12"/>
          <w:szCs w:val="12"/>
        </w:rPr>
      </w:pPr>
      <w:r w:rsidRPr="00252C43">
        <w:rPr>
          <w:sz w:val="12"/>
          <w:szCs w:val="12"/>
        </w:rPr>
        <w:t>}</w:t>
      </w:r>
    </w:p>
    <w:p w14:paraId="43FA53A8" w14:textId="77777777" w:rsidR="0030079A" w:rsidRPr="0030079A" w:rsidRDefault="0030079A" w:rsidP="0030079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079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DCC191B" wp14:editId="49EC02D1">
            <wp:extent cx="7484110" cy="1322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1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221B" w14:textId="77777777" w:rsidR="0030079A" w:rsidRDefault="0030079A" w:rsidP="00252C43">
      <w:pPr>
        <w:rPr>
          <w:sz w:val="12"/>
          <w:szCs w:val="12"/>
        </w:rPr>
      </w:pPr>
    </w:p>
    <w:p w14:paraId="36F149FD" w14:textId="77777777" w:rsidR="00252C43" w:rsidRDefault="00252C43" w:rsidP="00252C43">
      <w:pPr>
        <w:rPr>
          <w:sz w:val="12"/>
          <w:szCs w:val="12"/>
        </w:rPr>
      </w:pPr>
    </w:p>
    <w:p w14:paraId="61B04334" w14:textId="77777777" w:rsidR="00252C43" w:rsidRDefault="00252C43" w:rsidP="00252C43">
      <w:pPr>
        <w:rPr>
          <w:sz w:val="12"/>
          <w:szCs w:val="12"/>
        </w:rPr>
      </w:pPr>
    </w:p>
    <w:p w14:paraId="420F08FE" w14:textId="77777777" w:rsidR="00252C43" w:rsidRDefault="00252C43" w:rsidP="00252C43">
      <w:pPr>
        <w:rPr>
          <w:sz w:val="16"/>
          <w:szCs w:val="16"/>
        </w:rPr>
      </w:pPr>
      <w:r w:rsidRPr="007C67B8">
        <w:rPr>
          <w:sz w:val="16"/>
          <w:szCs w:val="16"/>
        </w:rPr>
        <w:t>Qus:</w:t>
      </w:r>
      <w:r w:rsidR="007C67B8" w:rsidRPr="007C67B8">
        <w:rPr>
          <w:sz w:val="16"/>
          <w:szCs w:val="16"/>
        </w:rPr>
        <w:t>9</w:t>
      </w:r>
    </w:p>
    <w:p w14:paraId="55D8CFB7" w14:textId="77777777" w:rsidR="007C67B8" w:rsidRDefault="007C67B8" w:rsidP="00252C43">
      <w:pPr>
        <w:rPr>
          <w:sz w:val="16"/>
          <w:szCs w:val="16"/>
        </w:rPr>
      </w:pPr>
      <w:r>
        <w:rPr>
          <w:sz w:val="16"/>
          <w:szCs w:val="16"/>
        </w:rPr>
        <w:t>Solution:</w:t>
      </w:r>
    </w:p>
    <w:p w14:paraId="79A57858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>#include &lt;bits/</w:t>
      </w:r>
      <w:proofErr w:type="spellStart"/>
      <w:r w:rsidRPr="00255169">
        <w:rPr>
          <w:sz w:val="12"/>
          <w:szCs w:val="12"/>
        </w:rPr>
        <w:t>stdc</w:t>
      </w:r>
      <w:proofErr w:type="spellEnd"/>
      <w:r w:rsidRPr="00255169">
        <w:rPr>
          <w:sz w:val="12"/>
          <w:szCs w:val="12"/>
        </w:rPr>
        <w:t>++.h&gt;</w:t>
      </w:r>
    </w:p>
    <w:p w14:paraId="5C06B224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>using namespace std;</w:t>
      </w:r>
    </w:p>
    <w:p w14:paraId="07ECF7C2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 xml:space="preserve"> </w:t>
      </w:r>
    </w:p>
    <w:p w14:paraId="28E97770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 xml:space="preserve">int </w:t>
      </w:r>
      <w:proofErr w:type="spellStart"/>
      <w:proofErr w:type="gramStart"/>
      <w:r w:rsidRPr="00255169">
        <w:rPr>
          <w:sz w:val="12"/>
          <w:szCs w:val="12"/>
        </w:rPr>
        <w:t>maxAbsDiff</w:t>
      </w:r>
      <w:proofErr w:type="spellEnd"/>
      <w:r w:rsidRPr="00255169">
        <w:rPr>
          <w:sz w:val="12"/>
          <w:szCs w:val="12"/>
        </w:rPr>
        <w:t>(</w:t>
      </w:r>
      <w:proofErr w:type="gramEnd"/>
      <w:r w:rsidRPr="00255169">
        <w:rPr>
          <w:sz w:val="12"/>
          <w:szCs w:val="12"/>
        </w:rPr>
        <w:t xml:space="preserve">int </w:t>
      </w:r>
      <w:proofErr w:type="spellStart"/>
      <w:r w:rsidRPr="00255169">
        <w:rPr>
          <w:sz w:val="12"/>
          <w:szCs w:val="12"/>
        </w:rPr>
        <w:t>arr</w:t>
      </w:r>
      <w:proofErr w:type="spellEnd"/>
      <w:r w:rsidRPr="00255169">
        <w:rPr>
          <w:sz w:val="12"/>
          <w:szCs w:val="12"/>
        </w:rPr>
        <w:t>[], int n)</w:t>
      </w:r>
    </w:p>
    <w:p w14:paraId="1F97D2BD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>{</w:t>
      </w:r>
    </w:p>
    <w:p w14:paraId="1E7C6857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 xml:space="preserve">      //Sorting the array</w:t>
      </w:r>
    </w:p>
    <w:p w14:paraId="25BB969E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 xml:space="preserve">      sort(</w:t>
      </w:r>
      <w:proofErr w:type="spellStart"/>
      <w:proofErr w:type="gramStart"/>
      <w:r w:rsidRPr="00255169">
        <w:rPr>
          <w:sz w:val="12"/>
          <w:szCs w:val="12"/>
        </w:rPr>
        <w:t>arr,arr</w:t>
      </w:r>
      <w:proofErr w:type="gramEnd"/>
      <w:r w:rsidRPr="00255169">
        <w:rPr>
          <w:sz w:val="12"/>
          <w:szCs w:val="12"/>
        </w:rPr>
        <w:t>+n</w:t>
      </w:r>
      <w:proofErr w:type="spellEnd"/>
      <w:r w:rsidRPr="00255169">
        <w:rPr>
          <w:sz w:val="12"/>
          <w:szCs w:val="12"/>
        </w:rPr>
        <w:t>);</w:t>
      </w:r>
    </w:p>
    <w:p w14:paraId="288DEA0A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 xml:space="preserve">   </w:t>
      </w:r>
    </w:p>
    <w:p w14:paraId="675855C6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 xml:space="preserve">      //returning the difference between last and first element</w:t>
      </w:r>
    </w:p>
    <w:p w14:paraId="42DF8C75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 xml:space="preserve">      return </w:t>
      </w:r>
      <w:proofErr w:type="spellStart"/>
      <w:r w:rsidRPr="00255169">
        <w:rPr>
          <w:sz w:val="12"/>
          <w:szCs w:val="12"/>
        </w:rPr>
        <w:t>arr</w:t>
      </w:r>
      <w:proofErr w:type="spellEnd"/>
      <w:r w:rsidRPr="00255169">
        <w:rPr>
          <w:sz w:val="12"/>
          <w:szCs w:val="12"/>
        </w:rPr>
        <w:t>[n-1]-</w:t>
      </w:r>
      <w:proofErr w:type="spellStart"/>
      <w:proofErr w:type="gramStart"/>
      <w:r w:rsidRPr="00255169">
        <w:rPr>
          <w:sz w:val="12"/>
          <w:szCs w:val="12"/>
        </w:rPr>
        <w:t>arr</w:t>
      </w:r>
      <w:proofErr w:type="spellEnd"/>
      <w:r w:rsidRPr="00255169">
        <w:rPr>
          <w:sz w:val="12"/>
          <w:szCs w:val="12"/>
        </w:rPr>
        <w:t>[</w:t>
      </w:r>
      <w:proofErr w:type="gramEnd"/>
      <w:r w:rsidRPr="00255169">
        <w:rPr>
          <w:sz w:val="12"/>
          <w:szCs w:val="12"/>
        </w:rPr>
        <w:t>0];</w:t>
      </w:r>
    </w:p>
    <w:p w14:paraId="151C4431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>}</w:t>
      </w:r>
    </w:p>
    <w:p w14:paraId="7870BD8D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 xml:space="preserve"> </w:t>
      </w:r>
    </w:p>
    <w:p w14:paraId="1824BB71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>// Driver code</w:t>
      </w:r>
    </w:p>
    <w:p w14:paraId="5437A335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 xml:space="preserve">int </w:t>
      </w:r>
      <w:proofErr w:type="gramStart"/>
      <w:r w:rsidRPr="00255169">
        <w:rPr>
          <w:sz w:val="12"/>
          <w:szCs w:val="12"/>
        </w:rPr>
        <w:t>main(</w:t>
      </w:r>
      <w:proofErr w:type="gramEnd"/>
      <w:r w:rsidRPr="00255169">
        <w:rPr>
          <w:sz w:val="12"/>
          <w:szCs w:val="12"/>
        </w:rPr>
        <w:t>)</w:t>
      </w:r>
    </w:p>
    <w:p w14:paraId="757D1B31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>{</w:t>
      </w:r>
    </w:p>
    <w:p w14:paraId="5B891911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 xml:space="preserve">    int </w:t>
      </w:r>
      <w:proofErr w:type="spellStart"/>
      <w:proofErr w:type="gramStart"/>
      <w:r w:rsidRPr="00255169">
        <w:rPr>
          <w:sz w:val="12"/>
          <w:szCs w:val="12"/>
        </w:rPr>
        <w:t>arr</w:t>
      </w:r>
      <w:proofErr w:type="spellEnd"/>
      <w:r w:rsidRPr="00255169">
        <w:rPr>
          <w:sz w:val="12"/>
          <w:szCs w:val="12"/>
        </w:rPr>
        <w:t>[</w:t>
      </w:r>
      <w:proofErr w:type="gramEnd"/>
      <w:r w:rsidRPr="00255169">
        <w:rPr>
          <w:sz w:val="12"/>
          <w:szCs w:val="12"/>
        </w:rPr>
        <w:t>] = { 2, 3, 10, 2, 4, 8, 1};</w:t>
      </w:r>
    </w:p>
    <w:p w14:paraId="35937B2A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 xml:space="preserve">    int n = </w:t>
      </w:r>
      <w:proofErr w:type="spellStart"/>
      <w:r w:rsidRPr="00255169">
        <w:rPr>
          <w:sz w:val="12"/>
          <w:szCs w:val="12"/>
        </w:rPr>
        <w:t>sizeof</w:t>
      </w:r>
      <w:proofErr w:type="spellEnd"/>
      <w:r w:rsidRPr="00255169">
        <w:rPr>
          <w:sz w:val="12"/>
          <w:szCs w:val="12"/>
        </w:rPr>
        <w:t>(</w:t>
      </w:r>
      <w:proofErr w:type="spellStart"/>
      <w:r w:rsidRPr="00255169">
        <w:rPr>
          <w:sz w:val="12"/>
          <w:szCs w:val="12"/>
        </w:rPr>
        <w:t>arr</w:t>
      </w:r>
      <w:proofErr w:type="spellEnd"/>
      <w:r w:rsidRPr="00255169">
        <w:rPr>
          <w:sz w:val="12"/>
          <w:szCs w:val="12"/>
        </w:rPr>
        <w:t xml:space="preserve">) / </w:t>
      </w:r>
      <w:proofErr w:type="spellStart"/>
      <w:r w:rsidRPr="00255169">
        <w:rPr>
          <w:sz w:val="12"/>
          <w:szCs w:val="12"/>
        </w:rPr>
        <w:t>sizeof</w:t>
      </w:r>
      <w:proofErr w:type="spellEnd"/>
      <w:r w:rsidRPr="00255169">
        <w:rPr>
          <w:sz w:val="12"/>
          <w:szCs w:val="12"/>
        </w:rPr>
        <w:t>(</w:t>
      </w:r>
      <w:proofErr w:type="spellStart"/>
      <w:proofErr w:type="gramStart"/>
      <w:r w:rsidRPr="00255169">
        <w:rPr>
          <w:sz w:val="12"/>
          <w:szCs w:val="12"/>
        </w:rPr>
        <w:t>arr</w:t>
      </w:r>
      <w:proofErr w:type="spellEnd"/>
      <w:r w:rsidRPr="00255169">
        <w:rPr>
          <w:sz w:val="12"/>
          <w:szCs w:val="12"/>
        </w:rPr>
        <w:t>[</w:t>
      </w:r>
      <w:proofErr w:type="gramEnd"/>
      <w:r w:rsidRPr="00255169">
        <w:rPr>
          <w:sz w:val="12"/>
          <w:szCs w:val="12"/>
        </w:rPr>
        <w:t>0]);</w:t>
      </w:r>
    </w:p>
    <w:p w14:paraId="75E8D9DD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 xml:space="preserve">    </w:t>
      </w:r>
      <w:proofErr w:type="spellStart"/>
      <w:r w:rsidRPr="00255169">
        <w:rPr>
          <w:sz w:val="12"/>
          <w:szCs w:val="12"/>
        </w:rPr>
        <w:t>cout</w:t>
      </w:r>
      <w:proofErr w:type="spellEnd"/>
      <w:r w:rsidRPr="00255169">
        <w:rPr>
          <w:sz w:val="12"/>
          <w:szCs w:val="12"/>
        </w:rPr>
        <w:t xml:space="preserve"> &lt;&lt;"Maximum difference:"&lt;&lt; </w:t>
      </w:r>
      <w:proofErr w:type="spellStart"/>
      <w:proofErr w:type="gramStart"/>
      <w:r w:rsidRPr="00255169">
        <w:rPr>
          <w:sz w:val="12"/>
          <w:szCs w:val="12"/>
        </w:rPr>
        <w:t>maxAbsDiff</w:t>
      </w:r>
      <w:proofErr w:type="spellEnd"/>
      <w:r w:rsidRPr="00255169">
        <w:rPr>
          <w:sz w:val="12"/>
          <w:szCs w:val="12"/>
        </w:rPr>
        <w:t>(</w:t>
      </w:r>
      <w:proofErr w:type="spellStart"/>
      <w:proofErr w:type="gramEnd"/>
      <w:r w:rsidRPr="00255169">
        <w:rPr>
          <w:sz w:val="12"/>
          <w:szCs w:val="12"/>
        </w:rPr>
        <w:t>arr</w:t>
      </w:r>
      <w:proofErr w:type="spellEnd"/>
      <w:r w:rsidRPr="00255169">
        <w:rPr>
          <w:sz w:val="12"/>
          <w:szCs w:val="12"/>
        </w:rPr>
        <w:t>, n);</w:t>
      </w:r>
    </w:p>
    <w:p w14:paraId="00FAEACD" w14:textId="77777777" w:rsidR="00B57B1D" w:rsidRPr="00255169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 xml:space="preserve"> </w:t>
      </w:r>
    </w:p>
    <w:p w14:paraId="350E6329" w14:textId="77777777" w:rsidR="00B57B1D" w:rsidRDefault="00B57B1D" w:rsidP="00B57B1D">
      <w:pPr>
        <w:rPr>
          <w:sz w:val="12"/>
          <w:szCs w:val="12"/>
        </w:rPr>
      </w:pPr>
      <w:r w:rsidRPr="00255169">
        <w:rPr>
          <w:sz w:val="12"/>
          <w:szCs w:val="12"/>
        </w:rPr>
        <w:t>    return 0;</w:t>
      </w:r>
    </w:p>
    <w:p w14:paraId="03FEE794" w14:textId="77777777" w:rsidR="003E57DE" w:rsidRDefault="003E57DE" w:rsidP="00B57B1D">
      <w:pPr>
        <w:rPr>
          <w:sz w:val="12"/>
          <w:szCs w:val="12"/>
        </w:rPr>
      </w:pPr>
      <w:r>
        <w:rPr>
          <w:sz w:val="12"/>
          <w:szCs w:val="12"/>
        </w:rPr>
        <w:t>}</w:t>
      </w:r>
    </w:p>
    <w:p w14:paraId="6506C2E9" w14:textId="77777777" w:rsidR="0030079A" w:rsidRPr="0030079A" w:rsidRDefault="0030079A" w:rsidP="0030079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079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E34D5E0" wp14:editId="4BFDFD4B">
            <wp:extent cx="7484110" cy="12045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1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584C" w14:textId="77777777" w:rsidR="0030079A" w:rsidRDefault="0030079A" w:rsidP="00B57B1D">
      <w:pPr>
        <w:rPr>
          <w:sz w:val="12"/>
          <w:szCs w:val="12"/>
        </w:rPr>
      </w:pPr>
    </w:p>
    <w:p w14:paraId="23F83021" w14:textId="77777777" w:rsidR="003E57DE" w:rsidRDefault="003E57DE" w:rsidP="00B57B1D">
      <w:pPr>
        <w:rPr>
          <w:sz w:val="12"/>
          <w:szCs w:val="12"/>
        </w:rPr>
      </w:pPr>
    </w:p>
    <w:p w14:paraId="035B37A3" w14:textId="77777777" w:rsidR="003E57DE" w:rsidRDefault="003E57DE" w:rsidP="00B57B1D">
      <w:pPr>
        <w:rPr>
          <w:sz w:val="16"/>
          <w:szCs w:val="16"/>
        </w:rPr>
      </w:pPr>
      <w:r w:rsidRPr="004B6D6F">
        <w:rPr>
          <w:sz w:val="16"/>
          <w:szCs w:val="16"/>
        </w:rPr>
        <w:t>Qus:</w:t>
      </w:r>
      <w:r w:rsidR="004B6D6F" w:rsidRPr="004B6D6F">
        <w:rPr>
          <w:sz w:val="16"/>
          <w:szCs w:val="16"/>
        </w:rPr>
        <w:t>10</w:t>
      </w:r>
    </w:p>
    <w:p w14:paraId="5D720CEE" w14:textId="77777777" w:rsidR="004B6D6F" w:rsidRDefault="004B6D6F" w:rsidP="00B57B1D">
      <w:pPr>
        <w:rPr>
          <w:sz w:val="16"/>
          <w:szCs w:val="16"/>
        </w:rPr>
      </w:pPr>
      <w:r>
        <w:rPr>
          <w:sz w:val="16"/>
          <w:szCs w:val="16"/>
        </w:rPr>
        <w:t>Solution:</w:t>
      </w:r>
    </w:p>
    <w:p w14:paraId="7B66E072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>#include &lt;iostream&gt;</w:t>
      </w:r>
    </w:p>
    <w:p w14:paraId="34BD7B63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>#include &lt;</w:t>
      </w:r>
      <w:proofErr w:type="spellStart"/>
      <w:r w:rsidRPr="00580889">
        <w:rPr>
          <w:sz w:val="12"/>
          <w:szCs w:val="12"/>
        </w:rPr>
        <w:t>cctype</w:t>
      </w:r>
      <w:proofErr w:type="spellEnd"/>
      <w:r w:rsidRPr="00580889">
        <w:rPr>
          <w:sz w:val="12"/>
          <w:szCs w:val="12"/>
        </w:rPr>
        <w:t>&gt;</w:t>
      </w:r>
    </w:p>
    <w:p w14:paraId="6433561C" w14:textId="77777777" w:rsidR="00580889" w:rsidRPr="00580889" w:rsidRDefault="00580889" w:rsidP="00580889">
      <w:pPr>
        <w:rPr>
          <w:sz w:val="12"/>
          <w:szCs w:val="12"/>
        </w:rPr>
      </w:pPr>
    </w:p>
    <w:p w14:paraId="207B6583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 xml:space="preserve">bool </w:t>
      </w:r>
      <w:proofErr w:type="spellStart"/>
      <w:proofErr w:type="gramStart"/>
      <w:r w:rsidRPr="00580889">
        <w:rPr>
          <w:sz w:val="12"/>
          <w:szCs w:val="12"/>
        </w:rPr>
        <w:t>isAlphabetic</w:t>
      </w:r>
      <w:proofErr w:type="spellEnd"/>
      <w:r w:rsidRPr="00580889">
        <w:rPr>
          <w:sz w:val="12"/>
          <w:szCs w:val="12"/>
        </w:rPr>
        <w:t>(</w:t>
      </w:r>
      <w:proofErr w:type="gramEnd"/>
      <w:r w:rsidRPr="00580889">
        <w:rPr>
          <w:sz w:val="12"/>
          <w:szCs w:val="12"/>
        </w:rPr>
        <w:t>const std::string&amp; s) {</w:t>
      </w:r>
    </w:p>
    <w:p w14:paraId="38F2174D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 xml:space="preserve">    for (char </w:t>
      </w:r>
      <w:proofErr w:type="gramStart"/>
      <w:r w:rsidRPr="00580889">
        <w:rPr>
          <w:sz w:val="12"/>
          <w:szCs w:val="12"/>
        </w:rPr>
        <w:t>c :</w:t>
      </w:r>
      <w:proofErr w:type="gramEnd"/>
      <w:r w:rsidRPr="00580889">
        <w:rPr>
          <w:sz w:val="12"/>
          <w:szCs w:val="12"/>
        </w:rPr>
        <w:t xml:space="preserve"> s) {</w:t>
      </w:r>
    </w:p>
    <w:p w14:paraId="3A74AE1A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 xml:space="preserve">        if </w:t>
      </w:r>
      <w:proofErr w:type="gramStart"/>
      <w:r w:rsidRPr="00580889">
        <w:rPr>
          <w:sz w:val="12"/>
          <w:szCs w:val="12"/>
        </w:rPr>
        <w:t>(!std::</w:t>
      </w:r>
      <w:proofErr w:type="spellStart"/>
      <w:proofErr w:type="gramEnd"/>
      <w:r w:rsidRPr="00580889">
        <w:rPr>
          <w:sz w:val="12"/>
          <w:szCs w:val="12"/>
        </w:rPr>
        <w:t>isalpha</w:t>
      </w:r>
      <w:proofErr w:type="spellEnd"/>
      <w:r w:rsidRPr="00580889">
        <w:rPr>
          <w:sz w:val="12"/>
          <w:szCs w:val="12"/>
        </w:rPr>
        <w:t>(c)) {</w:t>
      </w:r>
    </w:p>
    <w:p w14:paraId="29480013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 xml:space="preserve">            return false;</w:t>
      </w:r>
    </w:p>
    <w:p w14:paraId="4A37B091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 xml:space="preserve">        }</w:t>
      </w:r>
    </w:p>
    <w:p w14:paraId="557D9872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 xml:space="preserve">    }</w:t>
      </w:r>
    </w:p>
    <w:p w14:paraId="4E4E2B39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 xml:space="preserve">    return true;</w:t>
      </w:r>
    </w:p>
    <w:p w14:paraId="27DD136F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>}</w:t>
      </w:r>
    </w:p>
    <w:p w14:paraId="673F481D" w14:textId="77777777" w:rsidR="00580889" w:rsidRPr="00580889" w:rsidRDefault="00580889" w:rsidP="00580889">
      <w:pPr>
        <w:rPr>
          <w:sz w:val="12"/>
          <w:szCs w:val="12"/>
        </w:rPr>
      </w:pPr>
    </w:p>
    <w:p w14:paraId="01BE629F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 xml:space="preserve">int </w:t>
      </w:r>
      <w:proofErr w:type="gramStart"/>
      <w:r w:rsidRPr="00580889">
        <w:rPr>
          <w:sz w:val="12"/>
          <w:szCs w:val="12"/>
        </w:rPr>
        <w:t>main(</w:t>
      </w:r>
      <w:proofErr w:type="gramEnd"/>
      <w:r w:rsidRPr="00580889">
        <w:rPr>
          <w:sz w:val="12"/>
          <w:szCs w:val="12"/>
        </w:rPr>
        <w:t>) {</w:t>
      </w:r>
    </w:p>
    <w:p w14:paraId="7FDA1851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 xml:space="preserve">    </w:t>
      </w:r>
      <w:proofErr w:type="gramStart"/>
      <w:r w:rsidRPr="00580889">
        <w:rPr>
          <w:sz w:val="12"/>
          <w:szCs w:val="12"/>
        </w:rPr>
        <w:t>std::</w:t>
      </w:r>
      <w:proofErr w:type="gramEnd"/>
      <w:r w:rsidRPr="00580889">
        <w:rPr>
          <w:sz w:val="12"/>
          <w:szCs w:val="12"/>
        </w:rPr>
        <w:t>string s = "HelloWorld";</w:t>
      </w:r>
    </w:p>
    <w:p w14:paraId="6CE3E239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 xml:space="preserve">    </w:t>
      </w:r>
      <w:proofErr w:type="gramStart"/>
      <w:r w:rsidRPr="00580889">
        <w:rPr>
          <w:sz w:val="12"/>
          <w:szCs w:val="12"/>
        </w:rPr>
        <w:t>std::</w:t>
      </w:r>
      <w:proofErr w:type="spellStart"/>
      <w:proofErr w:type="gramEnd"/>
      <w:r w:rsidRPr="00580889">
        <w:rPr>
          <w:sz w:val="12"/>
          <w:szCs w:val="12"/>
        </w:rPr>
        <w:t>cout</w:t>
      </w:r>
      <w:proofErr w:type="spellEnd"/>
      <w:r w:rsidRPr="00580889">
        <w:rPr>
          <w:sz w:val="12"/>
          <w:szCs w:val="12"/>
        </w:rPr>
        <w:t xml:space="preserve"> &lt;&lt; "The string \"" &lt;&lt; s &lt;&lt; "\" contains only alphabetic characters: " &lt;&lt; std::</w:t>
      </w:r>
      <w:proofErr w:type="spellStart"/>
      <w:r w:rsidRPr="00580889">
        <w:rPr>
          <w:sz w:val="12"/>
          <w:szCs w:val="12"/>
        </w:rPr>
        <w:t>boolalpha</w:t>
      </w:r>
      <w:proofErr w:type="spellEnd"/>
      <w:r w:rsidRPr="00580889">
        <w:rPr>
          <w:sz w:val="12"/>
          <w:szCs w:val="12"/>
        </w:rPr>
        <w:t xml:space="preserve"> &lt;&lt; </w:t>
      </w:r>
      <w:proofErr w:type="spellStart"/>
      <w:r w:rsidRPr="00580889">
        <w:rPr>
          <w:sz w:val="12"/>
          <w:szCs w:val="12"/>
        </w:rPr>
        <w:t>isAlphabetic</w:t>
      </w:r>
      <w:proofErr w:type="spellEnd"/>
      <w:r w:rsidRPr="00580889">
        <w:rPr>
          <w:sz w:val="12"/>
          <w:szCs w:val="12"/>
        </w:rPr>
        <w:t>(s) &lt;&lt; std::</w:t>
      </w:r>
      <w:proofErr w:type="spellStart"/>
      <w:r w:rsidRPr="00580889">
        <w:rPr>
          <w:sz w:val="12"/>
          <w:szCs w:val="12"/>
        </w:rPr>
        <w:t>endl</w:t>
      </w:r>
      <w:proofErr w:type="spellEnd"/>
      <w:r w:rsidRPr="00580889">
        <w:rPr>
          <w:sz w:val="12"/>
          <w:szCs w:val="12"/>
        </w:rPr>
        <w:t>;</w:t>
      </w:r>
    </w:p>
    <w:p w14:paraId="7D6A8CC7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 xml:space="preserve">    </w:t>
      </w:r>
    </w:p>
    <w:p w14:paraId="7BA7BA08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 xml:space="preserve">    s = "Hello Worl256d!";</w:t>
      </w:r>
    </w:p>
    <w:p w14:paraId="6C98BBF7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 xml:space="preserve">    </w:t>
      </w:r>
      <w:proofErr w:type="gramStart"/>
      <w:r w:rsidRPr="00580889">
        <w:rPr>
          <w:sz w:val="12"/>
          <w:szCs w:val="12"/>
        </w:rPr>
        <w:t>std::</w:t>
      </w:r>
      <w:proofErr w:type="spellStart"/>
      <w:proofErr w:type="gramEnd"/>
      <w:r w:rsidRPr="00580889">
        <w:rPr>
          <w:sz w:val="12"/>
          <w:szCs w:val="12"/>
        </w:rPr>
        <w:t>cout</w:t>
      </w:r>
      <w:proofErr w:type="spellEnd"/>
      <w:r w:rsidRPr="00580889">
        <w:rPr>
          <w:sz w:val="12"/>
          <w:szCs w:val="12"/>
        </w:rPr>
        <w:t xml:space="preserve"> &lt;&lt; "The string \"" &lt;&lt; s &lt;&lt; "\" contains only alphabetic characters: " &lt;&lt; std::</w:t>
      </w:r>
      <w:proofErr w:type="spellStart"/>
      <w:r w:rsidRPr="00580889">
        <w:rPr>
          <w:sz w:val="12"/>
          <w:szCs w:val="12"/>
        </w:rPr>
        <w:t>boolalpha</w:t>
      </w:r>
      <w:proofErr w:type="spellEnd"/>
      <w:r w:rsidRPr="00580889">
        <w:rPr>
          <w:sz w:val="12"/>
          <w:szCs w:val="12"/>
        </w:rPr>
        <w:t xml:space="preserve"> &lt;&lt; </w:t>
      </w:r>
      <w:proofErr w:type="spellStart"/>
      <w:r w:rsidRPr="00580889">
        <w:rPr>
          <w:sz w:val="12"/>
          <w:szCs w:val="12"/>
        </w:rPr>
        <w:t>isAlphabetic</w:t>
      </w:r>
      <w:proofErr w:type="spellEnd"/>
      <w:r w:rsidRPr="00580889">
        <w:rPr>
          <w:sz w:val="12"/>
          <w:szCs w:val="12"/>
        </w:rPr>
        <w:t>(s) &lt;&lt; std::</w:t>
      </w:r>
      <w:proofErr w:type="spellStart"/>
      <w:r w:rsidRPr="00580889">
        <w:rPr>
          <w:sz w:val="12"/>
          <w:szCs w:val="12"/>
        </w:rPr>
        <w:t>endl</w:t>
      </w:r>
      <w:proofErr w:type="spellEnd"/>
      <w:r w:rsidRPr="00580889">
        <w:rPr>
          <w:sz w:val="12"/>
          <w:szCs w:val="12"/>
        </w:rPr>
        <w:t>;</w:t>
      </w:r>
    </w:p>
    <w:p w14:paraId="3A6FE4B2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 xml:space="preserve">    </w:t>
      </w:r>
    </w:p>
    <w:p w14:paraId="71A56524" w14:textId="77777777" w:rsidR="00580889" w:rsidRPr="00580889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>    return 0;</w:t>
      </w:r>
    </w:p>
    <w:p w14:paraId="7126062B" w14:textId="77777777" w:rsidR="004B6D6F" w:rsidRDefault="00580889" w:rsidP="00580889">
      <w:pPr>
        <w:rPr>
          <w:sz w:val="12"/>
          <w:szCs w:val="12"/>
        </w:rPr>
      </w:pPr>
      <w:r w:rsidRPr="00580889">
        <w:rPr>
          <w:sz w:val="12"/>
          <w:szCs w:val="12"/>
        </w:rPr>
        <w:t>}</w:t>
      </w:r>
    </w:p>
    <w:p w14:paraId="5AC795A2" w14:textId="77777777" w:rsidR="005550F0" w:rsidRDefault="005550F0" w:rsidP="00580889">
      <w:pPr>
        <w:rPr>
          <w:sz w:val="12"/>
          <w:szCs w:val="12"/>
        </w:rPr>
      </w:pPr>
    </w:p>
    <w:p w14:paraId="35C444FD" w14:textId="77777777" w:rsidR="005550F0" w:rsidRPr="005550F0" w:rsidRDefault="005550F0" w:rsidP="005550F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550F0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9EAF717" wp14:editId="76162D2E">
            <wp:extent cx="7484110" cy="12915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11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6F48" w14:textId="77777777" w:rsidR="005550F0" w:rsidRPr="004B6D6F" w:rsidRDefault="005550F0" w:rsidP="00580889">
      <w:pPr>
        <w:rPr>
          <w:sz w:val="12"/>
          <w:szCs w:val="12"/>
        </w:rPr>
      </w:pPr>
    </w:p>
    <w:sectPr w:rsidR="005550F0" w:rsidRPr="004B6D6F" w:rsidSect="0092251A">
      <w:pgSz w:w="12240" w:h="15840"/>
      <w:pgMar w:top="0" w:right="0" w:bottom="0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3C32"/>
    <w:multiLevelType w:val="multilevel"/>
    <w:tmpl w:val="3414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8D20F1D"/>
    <w:multiLevelType w:val="multilevel"/>
    <w:tmpl w:val="D7D8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1433CBF"/>
    <w:multiLevelType w:val="multilevel"/>
    <w:tmpl w:val="45D8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D0B1321"/>
    <w:multiLevelType w:val="multilevel"/>
    <w:tmpl w:val="8E2CD07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4"/>
  </w:num>
  <w:num w:numId="3">
    <w:abstractNumId w:val="11"/>
  </w:num>
  <w:num w:numId="4">
    <w:abstractNumId w:val="25"/>
  </w:num>
  <w:num w:numId="5">
    <w:abstractNumId w:val="15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2"/>
  </w:num>
  <w:num w:numId="23">
    <w:abstractNumId w:val="26"/>
  </w:num>
  <w:num w:numId="24">
    <w:abstractNumId w:val="24"/>
  </w:num>
  <w:num w:numId="25">
    <w:abstractNumId w:val="13"/>
  </w:num>
  <w:num w:numId="26">
    <w:abstractNumId w:val="2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gutterAtTop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1A"/>
    <w:rsid w:val="00023E7F"/>
    <w:rsid w:val="00042129"/>
    <w:rsid w:val="00046F17"/>
    <w:rsid w:val="000554A8"/>
    <w:rsid w:val="00074755"/>
    <w:rsid w:val="000B33D1"/>
    <w:rsid w:val="001E7753"/>
    <w:rsid w:val="0023035E"/>
    <w:rsid w:val="00252C43"/>
    <w:rsid w:val="00255169"/>
    <w:rsid w:val="0028390E"/>
    <w:rsid w:val="002C000E"/>
    <w:rsid w:val="002C03A1"/>
    <w:rsid w:val="0030079A"/>
    <w:rsid w:val="00323F57"/>
    <w:rsid w:val="003C566F"/>
    <w:rsid w:val="003E57DE"/>
    <w:rsid w:val="003E7F1E"/>
    <w:rsid w:val="00450CC5"/>
    <w:rsid w:val="00477196"/>
    <w:rsid w:val="004806E1"/>
    <w:rsid w:val="004B6D6F"/>
    <w:rsid w:val="00506988"/>
    <w:rsid w:val="0055067A"/>
    <w:rsid w:val="005550F0"/>
    <w:rsid w:val="005648C0"/>
    <w:rsid w:val="00580889"/>
    <w:rsid w:val="005B57AD"/>
    <w:rsid w:val="005C46EB"/>
    <w:rsid w:val="006042CB"/>
    <w:rsid w:val="00645252"/>
    <w:rsid w:val="006661D4"/>
    <w:rsid w:val="00666C03"/>
    <w:rsid w:val="00693CF4"/>
    <w:rsid w:val="006A50A4"/>
    <w:rsid w:val="006D3D74"/>
    <w:rsid w:val="006E60CB"/>
    <w:rsid w:val="00726D4F"/>
    <w:rsid w:val="007C67B8"/>
    <w:rsid w:val="007D3375"/>
    <w:rsid w:val="00823A86"/>
    <w:rsid w:val="0083569A"/>
    <w:rsid w:val="008761FD"/>
    <w:rsid w:val="00886DF5"/>
    <w:rsid w:val="0092251A"/>
    <w:rsid w:val="009C3ED3"/>
    <w:rsid w:val="00A307BD"/>
    <w:rsid w:val="00A76459"/>
    <w:rsid w:val="00A85826"/>
    <w:rsid w:val="00A9204E"/>
    <w:rsid w:val="00A9269C"/>
    <w:rsid w:val="00AE510A"/>
    <w:rsid w:val="00B54185"/>
    <w:rsid w:val="00B57B1D"/>
    <w:rsid w:val="00BE3C8E"/>
    <w:rsid w:val="00BE44E5"/>
    <w:rsid w:val="00C21E68"/>
    <w:rsid w:val="00C31EAC"/>
    <w:rsid w:val="00C81215"/>
    <w:rsid w:val="00CD4492"/>
    <w:rsid w:val="00CF6461"/>
    <w:rsid w:val="00D32E32"/>
    <w:rsid w:val="00D97606"/>
    <w:rsid w:val="00E04609"/>
    <w:rsid w:val="00EB697B"/>
    <w:rsid w:val="00F45F59"/>
    <w:rsid w:val="00F5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D3C7"/>
  <w15:chartTrackingRefBased/>
  <w15:docId w15:val="{1AB74FDB-637D-48DC-8089-651068D9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unhideWhenUsed/>
    <w:rsid w:val="009225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ken">
    <w:name w:val="token"/>
    <w:basedOn w:val="DefaultParagraphFont"/>
    <w:rsid w:val="00E04609"/>
  </w:style>
  <w:style w:type="paragraph" w:styleId="ListParagraph">
    <w:name w:val="List Paragraph"/>
    <w:basedOn w:val="Normal"/>
    <w:uiPriority w:val="34"/>
    <w:unhideWhenUsed/>
    <w:qFormat/>
    <w:rsid w:val="00C31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1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23259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538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91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998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15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8969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7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9501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8098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87105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3330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18323405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61173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11009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53704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2382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7441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63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369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5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65870629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4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610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7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9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6398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5005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9511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63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508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E5E7EB"/>
                                                    <w:left w:val="single" w:sz="2" w:space="0" w:color="E5E7EB"/>
                                                    <w:bottom w:val="single" w:sz="2" w:space="6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8853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48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9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23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47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4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5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5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42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23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28944355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1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51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3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0862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4616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3858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37242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1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3758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4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5436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85207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7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8583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9354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6468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84728BB0-48C2-45D5-A58C-89D4FAB5EFBE%7d\%7bA83BED6E-3812-4322-B3F4-5BF08D5B9E6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{A83BED6E-3812-4322-B3F4-5BF08D5B9E65}tf02786999_win32</Template>
  <TotalTime>0</TotalTime>
  <Pages>6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crystal sharma</cp:lastModifiedBy>
  <cp:revision>1</cp:revision>
  <dcterms:created xsi:type="dcterms:W3CDTF">2024-07-15T11:12:00Z</dcterms:created>
  <dcterms:modified xsi:type="dcterms:W3CDTF">2024-07-15T11:12:00Z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